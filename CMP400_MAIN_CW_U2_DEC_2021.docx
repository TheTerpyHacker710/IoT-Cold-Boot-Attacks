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79EE5D" w14:textId="5AE241FB" w:rsidR="000F78A5" w:rsidRDefault="000F78A5" w:rsidP="00627182">
      <w:pPr>
        <w:jc w:val="center"/>
        <w:rPr>
          <w:rFonts w:ascii="Verdana" w:hAnsi="Verdana"/>
          <w:noProof/>
          <w:sz w:val="36"/>
          <w:szCs w:val="36"/>
          <w:lang w:eastAsia="en-GB"/>
        </w:rPr>
      </w:pPr>
      <w:r>
        <w:rPr>
          <w:rFonts w:ascii="Calibri" w:hAnsi="Calibri" w:cs="Calibri"/>
          <w:noProof/>
          <w:lang w:eastAsia="en-GB"/>
        </w:rPr>
        <w:drawing>
          <wp:inline distT="0" distB="0" distL="0" distR="0" wp14:anchorId="350A2A6D" wp14:editId="620A752E">
            <wp:extent cx="3838575" cy="1114425"/>
            <wp:effectExtent l="0" t="0" r="9525" b="952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38575" cy="1114425"/>
                    </a:xfrm>
                    <a:prstGeom prst="rect">
                      <a:avLst/>
                    </a:prstGeom>
                    <a:noFill/>
                    <a:ln>
                      <a:noFill/>
                    </a:ln>
                  </pic:spPr>
                </pic:pic>
              </a:graphicData>
            </a:graphic>
          </wp:inline>
        </w:drawing>
      </w:r>
    </w:p>
    <w:p w14:paraId="4E7A4829" w14:textId="63F27B88" w:rsidR="00627182" w:rsidRDefault="006F5A31" w:rsidP="00627182">
      <w:pPr>
        <w:jc w:val="center"/>
        <w:rPr>
          <w:rFonts w:asciiTheme="minorHAnsi" w:hAnsiTheme="minorHAnsi"/>
          <w:b/>
        </w:rPr>
      </w:pPr>
      <w:r>
        <w:rPr>
          <w:rFonts w:ascii="Verdana" w:hAnsi="Verdana"/>
          <w:noProof/>
          <w:sz w:val="36"/>
          <w:szCs w:val="36"/>
          <w:lang w:eastAsia="en-GB"/>
        </w:rPr>
        <w:t>School of Design and Informatics</w:t>
      </w:r>
    </w:p>
    <w:p w14:paraId="442F1B58" w14:textId="77777777" w:rsidR="00627182" w:rsidRDefault="00627182" w:rsidP="00627182">
      <w:pPr>
        <w:jc w:val="center"/>
        <w:rPr>
          <w:rFonts w:asciiTheme="minorHAnsi" w:hAnsiTheme="minorHAnsi"/>
          <w:b/>
        </w:rPr>
      </w:pPr>
    </w:p>
    <w:p w14:paraId="5E38DFA0" w14:textId="77777777" w:rsidR="00627182" w:rsidRDefault="00627182" w:rsidP="00627182">
      <w:pPr>
        <w:jc w:val="center"/>
        <w:rPr>
          <w:rFonts w:asciiTheme="minorHAnsi" w:hAnsiTheme="minorHAnsi"/>
          <w:b/>
        </w:rPr>
      </w:pPr>
    </w:p>
    <w:p w14:paraId="46E7E31A" w14:textId="77777777" w:rsidR="008E764B" w:rsidRDefault="008E764B" w:rsidP="008E764B">
      <w:pPr>
        <w:pStyle w:val="Heading1"/>
        <w:numPr>
          <w:ilvl w:val="0"/>
          <w:numId w:val="2"/>
        </w:numPr>
        <w:suppressAutoHyphens/>
        <w:jc w:val="center"/>
        <w:rPr>
          <w:rFonts w:asciiTheme="minorHAnsi" w:hAnsiTheme="minorHAnsi"/>
          <w:b/>
          <w:sz w:val="28"/>
          <w:szCs w:val="28"/>
        </w:rPr>
      </w:pPr>
    </w:p>
    <w:p w14:paraId="49003E74" w14:textId="3E774C1A" w:rsidR="008E764B" w:rsidRPr="00627182" w:rsidRDefault="008E764B" w:rsidP="008E764B">
      <w:pPr>
        <w:pStyle w:val="Heading1"/>
        <w:numPr>
          <w:ilvl w:val="0"/>
          <w:numId w:val="2"/>
        </w:numPr>
        <w:suppressAutoHyphens/>
        <w:jc w:val="center"/>
        <w:rPr>
          <w:rFonts w:asciiTheme="minorHAnsi" w:hAnsiTheme="minorHAnsi"/>
          <w:b/>
          <w:sz w:val="28"/>
          <w:szCs w:val="28"/>
        </w:rPr>
      </w:pPr>
      <w:r w:rsidRPr="00627182">
        <w:rPr>
          <w:rFonts w:asciiTheme="minorHAnsi" w:hAnsiTheme="minorHAnsi"/>
          <w:b/>
          <w:sz w:val="28"/>
          <w:szCs w:val="28"/>
        </w:rPr>
        <w:t>CMP40</w:t>
      </w:r>
      <w:r w:rsidR="00A371FC">
        <w:rPr>
          <w:rFonts w:asciiTheme="minorHAnsi" w:hAnsiTheme="minorHAnsi"/>
          <w:b/>
          <w:sz w:val="28"/>
          <w:szCs w:val="28"/>
        </w:rPr>
        <w:t>0</w:t>
      </w:r>
      <w:r w:rsidRPr="00627182">
        <w:rPr>
          <w:rFonts w:asciiTheme="minorHAnsi" w:hAnsiTheme="minorHAnsi"/>
          <w:b/>
          <w:sz w:val="28"/>
          <w:szCs w:val="28"/>
        </w:rPr>
        <w:t xml:space="preserve"> Honours </w:t>
      </w:r>
      <w:r w:rsidR="008953CB">
        <w:rPr>
          <w:rFonts w:asciiTheme="minorHAnsi" w:hAnsiTheme="minorHAnsi"/>
          <w:b/>
          <w:sz w:val="28"/>
          <w:szCs w:val="28"/>
        </w:rPr>
        <w:t>Project Proposal and Project Scoping</w:t>
      </w:r>
    </w:p>
    <w:p w14:paraId="2968B219" w14:textId="77777777" w:rsidR="008E764B" w:rsidRPr="00627182" w:rsidRDefault="008B0DCE" w:rsidP="008E764B">
      <w:pPr>
        <w:ind w:left="432"/>
        <w:jc w:val="center"/>
        <w:rPr>
          <w:rFonts w:asciiTheme="minorHAnsi" w:hAnsiTheme="minorHAnsi"/>
          <w:b/>
          <w:sz w:val="28"/>
          <w:szCs w:val="28"/>
        </w:rPr>
      </w:pPr>
      <w:r>
        <w:rPr>
          <w:rFonts w:asciiTheme="minorHAnsi" w:hAnsiTheme="minorHAnsi"/>
          <w:b/>
          <w:sz w:val="28"/>
          <w:szCs w:val="28"/>
        </w:rPr>
        <w:t xml:space="preserve">Unit </w:t>
      </w:r>
      <w:r w:rsidR="008953CB">
        <w:rPr>
          <w:rFonts w:asciiTheme="minorHAnsi" w:hAnsiTheme="minorHAnsi"/>
          <w:b/>
          <w:sz w:val="28"/>
          <w:szCs w:val="28"/>
        </w:rPr>
        <w:t>2</w:t>
      </w:r>
      <w:r w:rsidR="008E764B" w:rsidRPr="00627182">
        <w:rPr>
          <w:rFonts w:asciiTheme="minorHAnsi" w:hAnsiTheme="minorHAnsi"/>
          <w:b/>
          <w:sz w:val="28"/>
          <w:szCs w:val="28"/>
        </w:rPr>
        <w:t xml:space="preserve"> – Feasibility Demo</w:t>
      </w:r>
    </w:p>
    <w:p w14:paraId="30852746" w14:textId="77777777" w:rsidR="00627182" w:rsidRPr="00627182" w:rsidRDefault="00627182" w:rsidP="00627182">
      <w:pPr>
        <w:pStyle w:val="Heading1"/>
        <w:suppressAutoHyphens/>
        <w:ind w:left="432"/>
        <w:rPr>
          <w:rFonts w:asciiTheme="minorHAnsi" w:hAnsiTheme="minorHAnsi"/>
          <w:szCs w:val="24"/>
          <w:shd w:val="clear" w:color="auto" w:fill="FFFF00"/>
        </w:rPr>
      </w:pPr>
    </w:p>
    <w:p w14:paraId="7F407920" w14:textId="77777777" w:rsidR="008E764B" w:rsidRPr="008E764B" w:rsidRDefault="008E764B" w:rsidP="00627182">
      <w:pPr>
        <w:pStyle w:val="Heading1"/>
        <w:numPr>
          <w:ilvl w:val="0"/>
          <w:numId w:val="2"/>
        </w:numPr>
        <w:suppressAutoHyphens/>
        <w:jc w:val="center"/>
        <w:rPr>
          <w:rFonts w:asciiTheme="minorHAnsi" w:hAnsiTheme="minorHAnsi"/>
          <w:b/>
          <w:sz w:val="28"/>
          <w:szCs w:val="28"/>
          <w:shd w:val="clear" w:color="auto" w:fill="FFFF00"/>
        </w:rPr>
      </w:pPr>
    </w:p>
    <w:p w14:paraId="6773B284" w14:textId="22B31068" w:rsidR="00627182" w:rsidRPr="00627182" w:rsidRDefault="00627182" w:rsidP="00627182">
      <w:pPr>
        <w:pStyle w:val="Heading1"/>
        <w:numPr>
          <w:ilvl w:val="0"/>
          <w:numId w:val="2"/>
        </w:numPr>
        <w:suppressAutoHyphens/>
        <w:jc w:val="center"/>
        <w:rPr>
          <w:rFonts w:asciiTheme="minorHAnsi" w:hAnsiTheme="minorHAnsi"/>
          <w:b/>
          <w:sz w:val="28"/>
          <w:szCs w:val="28"/>
          <w:shd w:val="clear" w:color="auto" w:fill="FFFF00"/>
        </w:rPr>
      </w:pPr>
      <w:r w:rsidRPr="00627182">
        <w:rPr>
          <w:rFonts w:asciiTheme="minorHAnsi" w:hAnsiTheme="minorHAnsi"/>
          <w:b/>
          <w:sz w:val="28"/>
          <w:szCs w:val="28"/>
        </w:rPr>
        <w:t>Session 20</w:t>
      </w:r>
      <w:r w:rsidR="007C4BB3">
        <w:rPr>
          <w:rFonts w:asciiTheme="minorHAnsi" w:hAnsiTheme="minorHAnsi"/>
          <w:b/>
          <w:sz w:val="28"/>
          <w:szCs w:val="28"/>
        </w:rPr>
        <w:t>2</w:t>
      </w:r>
      <w:r w:rsidR="00724E75">
        <w:rPr>
          <w:rFonts w:asciiTheme="minorHAnsi" w:hAnsiTheme="minorHAnsi"/>
          <w:b/>
          <w:sz w:val="28"/>
          <w:szCs w:val="28"/>
        </w:rPr>
        <w:t>1</w:t>
      </w:r>
      <w:r w:rsidR="007C4BB3">
        <w:rPr>
          <w:rFonts w:asciiTheme="minorHAnsi" w:hAnsiTheme="minorHAnsi"/>
          <w:b/>
          <w:sz w:val="28"/>
          <w:szCs w:val="28"/>
        </w:rPr>
        <w:t>/</w:t>
      </w:r>
      <w:r w:rsidR="00724E75">
        <w:rPr>
          <w:rFonts w:asciiTheme="minorHAnsi" w:hAnsiTheme="minorHAnsi"/>
          <w:b/>
          <w:sz w:val="28"/>
          <w:szCs w:val="28"/>
        </w:rPr>
        <w:t>2</w:t>
      </w:r>
    </w:p>
    <w:p w14:paraId="5C944F63" w14:textId="77777777" w:rsidR="00627182" w:rsidRPr="00627182" w:rsidRDefault="00627182" w:rsidP="00627182">
      <w:pPr>
        <w:pStyle w:val="Heading1"/>
        <w:numPr>
          <w:ilvl w:val="0"/>
          <w:numId w:val="2"/>
        </w:numPr>
        <w:suppressAutoHyphens/>
        <w:jc w:val="center"/>
        <w:rPr>
          <w:rFonts w:asciiTheme="minorHAnsi" w:hAnsiTheme="minorHAnsi"/>
          <w:b/>
          <w:sz w:val="28"/>
          <w:szCs w:val="28"/>
          <w:shd w:val="clear" w:color="auto" w:fill="FFFF00"/>
        </w:rPr>
      </w:pPr>
    </w:p>
    <w:p w14:paraId="40B67636" w14:textId="77777777" w:rsidR="00627182" w:rsidRPr="00627182" w:rsidRDefault="00627182" w:rsidP="00136DD3">
      <w:pPr>
        <w:rPr>
          <w:rFonts w:asciiTheme="minorHAnsi" w:hAnsiTheme="minorHAnsi"/>
          <w:sz w:val="28"/>
          <w:szCs w:val="28"/>
        </w:rPr>
      </w:pPr>
    </w:p>
    <w:p w14:paraId="32E1C903" w14:textId="77777777" w:rsidR="00627182" w:rsidRPr="00627182" w:rsidRDefault="00627182" w:rsidP="00136DD3">
      <w:pPr>
        <w:pStyle w:val="Heading2"/>
        <w:numPr>
          <w:ilvl w:val="1"/>
          <w:numId w:val="2"/>
        </w:numPr>
        <w:suppressAutoHyphens/>
        <w:rPr>
          <w:rFonts w:asciiTheme="minorHAnsi" w:hAnsiTheme="minorHAnsi"/>
          <w:sz w:val="28"/>
          <w:szCs w:val="28"/>
        </w:rPr>
      </w:pPr>
      <w:r w:rsidRPr="00627182">
        <w:rPr>
          <w:rFonts w:asciiTheme="minorHAnsi" w:hAnsiTheme="minorHAnsi"/>
          <w:sz w:val="28"/>
          <w:szCs w:val="28"/>
        </w:rPr>
        <w:t>Module Deliverer(s): Dr Jackie Archibald</w:t>
      </w:r>
    </w:p>
    <w:p w14:paraId="1AE9584D" w14:textId="77777777" w:rsidR="00627182" w:rsidRPr="00627182" w:rsidRDefault="00627182" w:rsidP="00136DD3">
      <w:pPr>
        <w:rPr>
          <w:rFonts w:asciiTheme="minorHAnsi" w:hAnsiTheme="minorHAnsi"/>
          <w:sz w:val="28"/>
          <w:szCs w:val="28"/>
        </w:rPr>
      </w:pPr>
    </w:p>
    <w:p w14:paraId="04ED3E25" w14:textId="77777777" w:rsidR="00627182" w:rsidRPr="00627182" w:rsidRDefault="00627182" w:rsidP="00136DD3">
      <w:pPr>
        <w:rPr>
          <w:rFonts w:asciiTheme="minorHAnsi" w:hAnsiTheme="minorHAnsi"/>
          <w:sz w:val="28"/>
          <w:szCs w:val="28"/>
        </w:rPr>
      </w:pPr>
    </w:p>
    <w:p w14:paraId="1C75BF73" w14:textId="751BA6BE" w:rsidR="00627182" w:rsidRPr="00627182" w:rsidRDefault="00627182" w:rsidP="00136DD3">
      <w:pPr>
        <w:spacing w:line="360" w:lineRule="auto"/>
        <w:rPr>
          <w:rFonts w:asciiTheme="minorHAnsi" w:hAnsiTheme="minorHAnsi"/>
          <w:b/>
          <w:sz w:val="28"/>
          <w:szCs w:val="28"/>
        </w:rPr>
      </w:pPr>
      <w:r w:rsidRPr="00627182">
        <w:rPr>
          <w:rFonts w:asciiTheme="minorHAnsi" w:hAnsiTheme="minorHAnsi"/>
          <w:b/>
          <w:sz w:val="28"/>
          <w:szCs w:val="28"/>
        </w:rPr>
        <w:t>Date of Issue:</w:t>
      </w:r>
      <w:r w:rsidRPr="00627182">
        <w:rPr>
          <w:rFonts w:asciiTheme="minorHAnsi" w:hAnsiTheme="minorHAnsi"/>
          <w:sz w:val="28"/>
          <w:szCs w:val="28"/>
        </w:rPr>
        <w:t xml:space="preserve"> </w:t>
      </w:r>
      <w:r w:rsidRPr="00FF1871">
        <w:rPr>
          <w:rFonts w:asciiTheme="minorHAnsi" w:hAnsiTheme="minorHAnsi"/>
          <w:b/>
          <w:bCs/>
          <w:sz w:val="28"/>
          <w:szCs w:val="28"/>
        </w:rPr>
        <w:t xml:space="preserve">Monday </w:t>
      </w:r>
      <w:r w:rsidR="007C4BB3" w:rsidRPr="00FF1871">
        <w:rPr>
          <w:rFonts w:asciiTheme="minorHAnsi" w:hAnsiTheme="minorHAnsi"/>
          <w:b/>
          <w:bCs/>
          <w:sz w:val="28"/>
          <w:szCs w:val="28"/>
        </w:rPr>
        <w:t>2</w:t>
      </w:r>
      <w:r w:rsidR="00C41840" w:rsidRPr="00FF1871">
        <w:rPr>
          <w:rFonts w:asciiTheme="minorHAnsi" w:hAnsiTheme="minorHAnsi"/>
          <w:b/>
          <w:bCs/>
          <w:sz w:val="28"/>
          <w:szCs w:val="28"/>
        </w:rPr>
        <w:t>0</w:t>
      </w:r>
      <w:r w:rsidR="00C41840" w:rsidRPr="00FF1871">
        <w:rPr>
          <w:rFonts w:asciiTheme="minorHAnsi" w:hAnsiTheme="minorHAnsi"/>
          <w:b/>
          <w:bCs/>
          <w:sz w:val="28"/>
          <w:szCs w:val="28"/>
          <w:vertAlign w:val="superscript"/>
        </w:rPr>
        <w:t>th</w:t>
      </w:r>
      <w:r w:rsidR="007C4BB3" w:rsidRPr="00FF1871">
        <w:rPr>
          <w:rFonts w:asciiTheme="minorHAnsi" w:hAnsiTheme="minorHAnsi"/>
          <w:b/>
          <w:bCs/>
          <w:sz w:val="28"/>
          <w:szCs w:val="28"/>
        </w:rPr>
        <w:t xml:space="preserve"> </w:t>
      </w:r>
      <w:r w:rsidRPr="00FF1871">
        <w:rPr>
          <w:rFonts w:asciiTheme="minorHAnsi" w:hAnsiTheme="minorHAnsi"/>
          <w:b/>
          <w:bCs/>
          <w:sz w:val="28"/>
          <w:szCs w:val="28"/>
        </w:rPr>
        <w:t>September</w:t>
      </w:r>
      <w:r w:rsidR="009839C5" w:rsidRPr="00FF1871">
        <w:rPr>
          <w:rFonts w:asciiTheme="minorHAnsi" w:hAnsiTheme="minorHAnsi"/>
          <w:b/>
          <w:bCs/>
          <w:sz w:val="28"/>
          <w:szCs w:val="28"/>
        </w:rPr>
        <w:t xml:space="preserve"> 20</w:t>
      </w:r>
      <w:r w:rsidR="007C4BB3" w:rsidRPr="00FF1871">
        <w:rPr>
          <w:rFonts w:asciiTheme="minorHAnsi" w:hAnsiTheme="minorHAnsi"/>
          <w:b/>
          <w:bCs/>
          <w:sz w:val="28"/>
          <w:szCs w:val="28"/>
        </w:rPr>
        <w:t>2</w:t>
      </w:r>
      <w:r w:rsidR="00724E75" w:rsidRPr="00FF1871">
        <w:rPr>
          <w:rFonts w:asciiTheme="minorHAnsi" w:hAnsiTheme="minorHAnsi"/>
          <w:b/>
          <w:bCs/>
          <w:sz w:val="28"/>
          <w:szCs w:val="28"/>
        </w:rPr>
        <w:t>1</w:t>
      </w:r>
    </w:p>
    <w:p w14:paraId="6C3E667B" w14:textId="6850B84A" w:rsidR="00627182" w:rsidRDefault="00627182" w:rsidP="00136DD3">
      <w:pPr>
        <w:spacing w:line="360" w:lineRule="auto"/>
        <w:rPr>
          <w:rFonts w:asciiTheme="minorHAnsi" w:hAnsiTheme="minorHAnsi"/>
          <w:sz w:val="28"/>
          <w:szCs w:val="28"/>
        </w:rPr>
      </w:pPr>
      <w:r w:rsidRPr="00627182">
        <w:rPr>
          <w:rFonts w:asciiTheme="minorHAnsi" w:hAnsiTheme="minorHAnsi"/>
          <w:b/>
          <w:sz w:val="28"/>
          <w:szCs w:val="28"/>
        </w:rPr>
        <w:t>Submission date:</w:t>
      </w:r>
      <w:r w:rsidRPr="00627182">
        <w:rPr>
          <w:rFonts w:asciiTheme="minorHAnsi" w:hAnsiTheme="minorHAnsi"/>
          <w:sz w:val="28"/>
          <w:szCs w:val="28"/>
        </w:rPr>
        <w:t xml:space="preserve"> </w:t>
      </w:r>
      <w:r w:rsidR="00795F74" w:rsidRPr="005138AF">
        <w:rPr>
          <w:rFonts w:asciiTheme="minorHAnsi" w:hAnsiTheme="minorHAnsi"/>
          <w:b/>
          <w:bCs/>
          <w:sz w:val="28"/>
          <w:szCs w:val="28"/>
        </w:rPr>
        <w:t>30</w:t>
      </w:r>
      <w:r w:rsidR="00795F74" w:rsidRPr="005138AF">
        <w:rPr>
          <w:rFonts w:asciiTheme="minorHAnsi" w:hAnsiTheme="minorHAnsi"/>
          <w:b/>
          <w:bCs/>
          <w:sz w:val="28"/>
          <w:szCs w:val="28"/>
          <w:vertAlign w:val="superscript"/>
        </w:rPr>
        <w:t>th</w:t>
      </w:r>
      <w:r w:rsidR="00795F74" w:rsidRPr="005138AF">
        <w:rPr>
          <w:rFonts w:asciiTheme="minorHAnsi" w:hAnsiTheme="minorHAnsi"/>
          <w:b/>
          <w:bCs/>
          <w:sz w:val="28"/>
          <w:szCs w:val="28"/>
        </w:rPr>
        <w:t xml:space="preserve"> November</w:t>
      </w:r>
      <w:r w:rsidR="00795F74">
        <w:rPr>
          <w:rFonts w:asciiTheme="minorHAnsi" w:hAnsiTheme="minorHAnsi"/>
          <w:sz w:val="28"/>
          <w:szCs w:val="28"/>
        </w:rPr>
        <w:t xml:space="preserve"> </w:t>
      </w:r>
      <w:r w:rsidR="007C4BB3">
        <w:rPr>
          <w:rFonts w:asciiTheme="minorHAnsi" w:hAnsiTheme="minorHAnsi"/>
          <w:sz w:val="28"/>
          <w:szCs w:val="28"/>
        </w:rPr>
        <w:t>202</w:t>
      </w:r>
      <w:r w:rsidR="00795F74">
        <w:rPr>
          <w:rFonts w:asciiTheme="minorHAnsi" w:hAnsiTheme="minorHAnsi"/>
          <w:sz w:val="28"/>
          <w:szCs w:val="28"/>
        </w:rPr>
        <w:t>1</w:t>
      </w:r>
      <w:r w:rsidR="005D736D">
        <w:rPr>
          <w:rFonts w:asciiTheme="minorHAnsi" w:hAnsiTheme="minorHAnsi"/>
          <w:sz w:val="28"/>
          <w:szCs w:val="28"/>
        </w:rPr>
        <w:t xml:space="preserve"> (Evidence for Demo)</w:t>
      </w:r>
    </w:p>
    <w:p w14:paraId="2DF8EB17" w14:textId="488FAFD7" w:rsidR="005D736D" w:rsidRPr="00627182" w:rsidRDefault="005D736D" w:rsidP="00136DD3">
      <w:pPr>
        <w:spacing w:line="360" w:lineRule="auto"/>
        <w:rPr>
          <w:rFonts w:asciiTheme="minorHAnsi" w:hAnsiTheme="minorHAnsi"/>
          <w:b/>
          <w:sz w:val="28"/>
          <w:szCs w:val="28"/>
        </w:rPr>
      </w:pPr>
      <w:r>
        <w:rPr>
          <w:rFonts w:asciiTheme="minorHAnsi" w:hAnsiTheme="minorHAnsi"/>
          <w:b/>
          <w:sz w:val="28"/>
          <w:szCs w:val="28"/>
        </w:rPr>
        <w:t xml:space="preserve">Demo </w:t>
      </w:r>
      <w:r w:rsidRPr="005D736D">
        <w:rPr>
          <w:rFonts w:asciiTheme="minorHAnsi" w:hAnsiTheme="minorHAnsi"/>
          <w:sz w:val="28"/>
          <w:szCs w:val="28"/>
        </w:rPr>
        <w:t>will take place during</w:t>
      </w:r>
      <w:r>
        <w:rPr>
          <w:rFonts w:asciiTheme="minorHAnsi" w:hAnsiTheme="minorHAnsi"/>
          <w:b/>
          <w:sz w:val="28"/>
          <w:szCs w:val="28"/>
        </w:rPr>
        <w:t xml:space="preserve"> </w:t>
      </w:r>
      <w:r w:rsidR="005138AF">
        <w:rPr>
          <w:rFonts w:asciiTheme="minorHAnsi" w:hAnsiTheme="minorHAnsi"/>
          <w:b/>
          <w:sz w:val="28"/>
          <w:szCs w:val="28"/>
        </w:rPr>
        <w:t>29</w:t>
      </w:r>
      <w:r w:rsidRPr="005D736D">
        <w:rPr>
          <w:rFonts w:asciiTheme="minorHAnsi" w:hAnsiTheme="minorHAnsi"/>
          <w:b/>
          <w:sz w:val="28"/>
          <w:szCs w:val="28"/>
          <w:vertAlign w:val="superscript"/>
        </w:rPr>
        <w:t>th</w:t>
      </w:r>
      <w:r>
        <w:rPr>
          <w:rFonts w:asciiTheme="minorHAnsi" w:hAnsiTheme="minorHAnsi"/>
          <w:b/>
          <w:sz w:val="28"/>
          <w:szCs w:val="28"/>
        </w:rPr>
        <w:t xml:space="preserve"> Nov</w:t>
      </w:r>
      <w:r w:rsidR="00976168">
        <w:rPr>
          <w:rFonts w:asciiTheme="minorHAnsi" w:hAnsiTheme="minorHAnsi"/>
          <w:b/>
          <w:sz w:val="28"/>
          <w:szCs w:val="28"/>
        </w:rPr>
        <w:t>ember</w:t>
      </w:r>
      <w:r>
        <w:rPr>
          <w:rFonts w:asciiTheme="minorHAnsi" w:hAnsiTheme="minorHAnsi"/>
          <w:b/>
          <w:sz w:val="28"/>
          <w:szCs w:val="28"/>
        </w:rPr>
        <w:t xml:space="preserve"> -</w:t>
      </w:r>
      <w:r w:rsidR="00C41840">
        <w:rPr>
          <w:rFonts w:asciiTheme="minorHAnsi" w:hAnsiTheme="minorHAnsi"/>
          <w:b/>
          <w:sz w:val="28"/>
          <w:szCs w:val="28"/>
        </w:rPr>
        <w:t xml:space="preserve"> </w:t>
      </w:r>
      <w:r w:rsidR="005138AF">
        <w:rPr>
          <w:rFonts w:asciiTheme="minorHAnsi" w:hAnsiTheme="minorHAnsi"/>
          <w:b/>
          <w:sz w:val="28"/>
          <w:szCs w:val="28"/>
        </w:rPr>
        <w:t>3</w:t>
      </w:r>
      <w:r w:rsidR="005138AF">
        <w:rPr>
          <w:rFonts w:asciiTheme="minorHAnsi" w:hAnsiTheme="minorHAnsi"/>
          <w:b/>
          <w:sz w:val="28"/>
          <w:szCs w:val="28"/>
          <w:vertAlign w:val="superscript"/>
        </w:rPr>
        <w:t xml:space="preserve">rd </w:t>
      </w:r>
      <w:r>
        <w:rPr>
          <w:rFonts w:asciiTheme="minorHAnsi" w:hAnsiTheme="minorHAnsi"/>
          <w:b/>
          <w:sz w:val="28"/>
          <w:szCs w:val="28"/>
        </w:rPr>
        <w:t>December</w:t>
      </w:r>
    </w:p>
    <w:p w14:paraId="30EE765E" w14:textId="3E098DFE" w:rsidR="00136DD3" w:rsidRPr="00136DD3" w:rsidRDefault="00627182" w:rsidP="00136DD3">
      <w:pPr>
        <w:pStyle w:val="BodyText"/>
        <w:rPr>
          <w:rFonts w:asciiTheme="minorHAnsi" w:hAnsiTheme="minorHAnsi"/>
          <w:sz w:val="28"/>
          <w:szCs w:val="28"/>
        </w:rPr>
      </w:pPr>
      <w:r w:rsidRPr="00627182">
        <w:rPr>
          <w:rFonts w:asciiTheme="minorHAnsi" w:hAnsiTheme="minorHAnsi"/>
          <w:b/>
          <w:sz w:val="28"/>
          <w:szCs w:val="28"/>
        </w:rPr>
        <w:t>Feedback date:</w:t>
      </w:r>
      <w:r w:rsidRPr="00627182">
        <w:rPr>
          <w:rFonts w:asciiTheme="minorHAnsi" w:hAnsiTheme="minorHAnsi"/>
          <w:sz w:val="28"/>
          <w:szCs w:val="28"/>
        </w:rPr>
        <w:t xml:space="preserve"> </w:t>
      </w:r>
      <w:r w:rsidR="00136DD3" w:rsidRPr="00136DD3">
        <w:rPr>
          <w:rFonts w:asciiTheme="minorHAnsi" w:hAnsiTheme="minorHAnsi"/>
          <w:sz w:val="28"/>
          <w:szCs w:val="28"/>
        </w:rPr>
        <w:t xml:space="preserve">Feedback and grade will be provided within </w:t>
      </w:r>
      <w:r w:rsidR="00642497">
        <w:rPr>
          <w:rFonts w:asciiTheme="minorHAnsi" w:hAnsiTheme="minorHAnsi"/>
          <w:sz w:val="28"/>
          <w:szCs w:val="28"/>
        </w:rPr>
        <w:t>2</w:t>
      </w:r>
      <w:r w:rsidR="00136DD3" w:rsidRPr="00136DD3">
        <w:rPr>
          <w:rFonts w:asciiTheme="minorHAnsi" w:hAnsiTheme="minorHAnsi"/>
          <w:sz w:val="28"/>
          <w:szCs w:val="28"/>
        </w:rPr>
        <w:t xml:space="preserve"> weeks of submission</w:t>
      </w:r>
    </w:p>
    <w:p w14:paraId="473FCD63" w14:textId="77777777" w:rsidR="00627182" w:rsidRDefault="00627182" w:rsidP="00136DD3">
      <w:pPr>
        <w:spacing w:line="360" w:lineRule="auto"/>
      </w:pPr>
    </w:p>
    <w:p w14:paraId="75B7359D" w14:textId="77777777" w:rsidR="00627182" w:rsidRDefault="00627182" w:rsidP="00627182"/>
    <w:p w14:paraId="1090C265" w14:textId="77777777" w:rsidR="00627182" w:rsidRDefault="00627182">
      <w:pPr>
        <w:suppressAutoHyphens w:val="0"/>
        <w:spacing w:after="200" w:line="276" w:lineRule="auto"/>
        <w:rPr>
          <w:rFonts w:asciiTheme="minorHAnsi" w:hAnsiTheme="minorHAnsi"/>
          <w:b/>
          <w:sz w:val="28"/>
          <w:szCs w:val="28"/>
          <w:lang w:eastAsia="en-US"/>
        </w:rPr>
      </w:pPr>
      <w:r>
        <w:rPr>
          <w:rFonts w:asciiTheme="minorHAnsi" w:hAnsiTheme="minorHAnsi"/>
          <w:sz w:val="28"/>
          <w:szCs w:val="28"/>
        </w:rPr>
        <w:br w:type="page"/>
      </w:r>
    </w:p>
    <w:p w14:paraId="1C7E67FF" w14:textId="77777777" w:rsidR="00627182" w:rsidRPr="00627182" w:rsidRDefault="00627182" w:rsidP="00627182">
      <w:pPr>
        <w:pStyle w:val="Heading2"/>
        <w:numPr>
          <w:ilvl w:val="1"/>
          <w:numId w:val="2"/>
        </w:numPr>
        <w:suppressAutoHyphens/>
        <w:rPr>
          <w:rFonts w:asciiTheme="minorHAnsi" w:hAnsiTheme="minorHAnsi"/>
          <w:sz w:val="28"/>
          <w:szCs w:val="28"/>
        </w:rPr>
      </w:pPr>
      <w:r w:rsidRPr="00627182">
        <w:rPr>
          <w:rFonts w:asciiTheme="minorHAnsi" w:hAnsiTheme="minorHAnsi"/>
          <w:sz w:val="28"/>
          <w:szCs w:val="28"/>
        </w:rPr>
        <w:lastRenderedPageBreak/>
        <w:t>Assessment overview</w:t>
      </w:r>
    </w:p>
    <w:p w14:paraId="38686A2B" w14:textId="77777777" w:rsidR="00627182" w:rsidRPr="00627182" w:rsidRDefault="00627182" w:rsidP="00627182">
      <w:pPr>
        <w:rPr>
          <w:rFonts w:asciiTheme="minorHAnsi" w:hAnsiTheme="minorHAnsi"/>
        </w:rPr>
      </w:pPr>
    </w:p>
    <w:p w14:paraId="18BDC6DF" w14:textId="1BBCC64E" w:rsidR="00627182" w:rsidRPr="00627182" w:rsidRDefault="00627182" w:rsidP="00627182">
      <w:pPr>
        <w:rPr>
          <w:rFonts w:asciiTheme="minorHAnsi" w:hAnsiTheme="minorHAnsi"/>
        </w:rPr>
      </w:pPr>
      <w:r w:rsidRPr="00627182">
        <w:rPr>
          <w:rFonts w:asciiTheme="minorHAnsi" w:hAnsiTheme="minorHAnsi"/>
        </w:rPr>
        <w:t>To show progress in</w:t>
      </w:r>
      <w:r w:rsidR="00F5409B">
        <w:rPr>
          <w:rFonts w:asciiTheme="minorHAnsi" w:hAnsiTheme="minorHAnsi"/>
        </w:rPr>
        <w:t xml:space="preserve"> your</w:t>
      </w:r>
      <w:r w:rsidRPr="00627182">
        <w:rPr>
          <w:rFonts w:asciiTheme="minorHAnsi" w:hAnsiTheme="minorHAnsi"/>
        </w:rPr>
        <w:t xml:space="preserve"> Honours Project you have to demonstrate </w:t>
      </w:r>
      <w:r w:rsidR="00F5409B">
        <w:rPr>
          <w:rFonts w:asciiTheme="minorHAnsi" w:hAnsiTheme="minorHAnsi"/>
        </w:rPr>
        <w:t>f</w:t>
      </w:r>
      <w:r w:rsidRPr="00627182">
        <w:rPr>
          <w:rFonts w:asciiTheme="minorHAnsi" w:hAnsiTheme="minorHAnsi"/>
        </w:rPr>
        <w:t xml:space="preserve">easibility of your project to your </w:t>
      </w:r>
      <w:proofErr w:type="gramStart"/>
      <w:r w:rsidRPr="00627182">
        <w:rPr>
          <w:rFonts w:asciiTheme="minorHAnsi" w:hAnsiTheme="minorHAnsi"/>
        </w:rPr>
        <w:t>Supervisor</w:t>
      </w:r>
      <w:proofErr w:type="gramEnd"/>
      <w:r w:rsidRPr="00627182">
        <w:rPr>
          <w:rFonts w:asciiTheme="minorHAnsi" w:hAnsiTheme="minorHAnsi"/>
        </w:rPr>
        <w:t xml:space="preserve"> during week of </w:t>
      </w:r>
      <w:r w:rsidR="00976168">
        <w:rPr>
          <w:rFonts w:asciiTheme="minorHAnsi" w:hAnsiTheme="minorHAnsi"/>
        </w:rPr>
        <w:t>29</w:t>
      </w:r>
      <w:r w:rsidR="007C4BB3" w:rsidRPr="007C4BB3">
        <w:rPr>
          <w:rFonts w:asciiTheme="minorHAnsi" w:hAnsiTheme="minorHAnsi"/>
          <w:vertAlign w:val="superscript"/>
        </w:rPr>
        <w:t>th</w:t>
      </w:r>
      <w:r w:rsidR="007C4BB3">
        <w:rPr>
          <w:rFonts w:asciiTheme="minorHAnsi" w:hAnsiTheme="minorHAnsi"/>
        </w:rPr>
        <w:t xml:space="preserve"> Nov </w:t>
      </w:r>
      <w:r w:rsidR="00976168">
        <w:rPr>
          <w:rFonts w:asciiTheme="minorHAnsi" w:hAnsiTheme="minorHAnsi"/>
        </w:rPr>
        <w:t>–</w:t>
      </w:r>
      <w:r w:rsidR="007C4BB3">
        <w:rPr>
          <w:rFonts w:asciiTheme="minorHAnsi" w:hAnsiTheme="minorHAnsi"/>
        </w:rPr>
        <w:t xml:space="preserve"> </w:t>
      </w:r>
      <w:r w:rsidR="00976168">
        <w:rPr>
          <w:rFonts w:asciiTheme="minorHAnsi" w:hAnsiTheme="minorHAnsi"/>
        </w:rPr>
        <w:t>3</w:t>
      </w:r>
      <w:r w:rsidR="00976168">
        <w:rPr>
          <w:rFonts w:asciiTheme="minorHAnsi" w:hAnsiTheme="minorHAnsi"/>
          <w:vertAlign w:val="superscript"/>
        </w:rPr>
        <w:t>rd</w:t>
      </w:r>
      <w:r w:rsidR="007C4BB3">
        <w:rPr>
          <w:rFonts w:asciiTheme="minorHAnsi" w:hAnsiTheme="minorHAnsi"/>
        </w:rPr>
        <w:t xml:space="preserve"> Dec</w:t>
      </w:r>
      <w:r w:rsidRPr="00627182">
        <w:rPr>
          <w:rFonts w:asciiTheme="minorHAnsi" w:hAnsiTheme="minorHAnsi"/>
        </w:rPr>
        <w:t xml:space="preserve"> 20</w:t>
      </w:r>
      <w:r w:rsidR="007C4BB3">
        <w:rPr>
          <w:rFonts w:asciiTheme="minorHAnsi" w:hAnsiTheme="minorHAnsi"/>
        </w:rPr>
        <w:t>2</w:t>
      </w:r>
      <w:r w:rsidR="00976168">
        <w:rPr>
          <w:rFonts w:asciiTheme="minorHAnsi" w:hAnsiTheme="minorHAnsi"/>
        </w:rPr>
        <w:t>1</w:t>
      </w:r>
      <w:r w:rsidRPr="00627182">
        <w:rPr>
          <w:rFonts w:asciiTheme="minorHAnsi" w:hAnsiTheme="minorHAnsi"/>
        </w:rPr>
        <w:t>-. The Feasibility Demo should highlight progress in the development of the Project evidenced through discussion and artefacts</w:t>
      </w:r>
      <w:r w:rsidR="00F5409B">
        <w:rPr>
          <w:rFonts w:asciiTheme="minorHAnsi" w:hAnsiTheme="minorHAnsi"/>
        </w:rPr>
        <w:t>.</w:t>
      </w:r>
    </w:p>
    <w:p w14:paraId="438304EB" w14:textId="77777777" w:rsidR="00627182" w:rsidRPr="00627182" w:rsidRDefault="00627182" w:rsidP="00627182">
      <w:pPr>
        <w:rPr>
          <w:rFonts w:asciiTheme="minorHAnsi" w:hAnsiTheme="minorHAnsi"/>
        </w:rPr>
      </w:pPr>
    </w:p>
    <w:p w14:paraId="14609626" w14:textId="77777777" w:rsidR="00627182" w:rsidRDefault="00627182" w:rsidP="00627182">
      <w:pPr>
        <w:pStyle w:val="Heading2"/>
        <w:numPr>
          <w:ilvl w:val="1"/>
          <w:numId w:val="2"/>
        </w:numPr>
        <w:suppressAutoHyphens/>
        <w:spacing w:before="40" w:after="80"/>
        <w:jc w:val="both"/>
      </w:pPr>
      <w:r>
        <w:t>Feedback</w:t>
      </w:r>
    </w:p>
    <w:p w14:paraId="586CDD0F" w14:textId="30E38B12" w:rsidR="00627182" w:rsidRPr="00627182" w:rsidRDefault="00627182" w:rsidP="00627182">
      <w:pPr>
        <w:rPr>
          <w:rFonts w:asciiTheme="minorHAnsi" w:hAnsiTheme="minorHAnsi"/>
        </w:rPr>
      </w:pPr>
      <w:r w:rsidRPr="00627182">
        <w:rPr>
          <w:rFonts w:asciiTheme="minorHAnsi" w:hAnsiTheme="minorHAnsi"/>
        </w:rPr>
        <w:t>Summative feedback will be provided on the date as specified at the start of this document. This will be given</w:t>
      </w:r>
      <w:r w:rsidR="00732ECB">
        <w:rPr>
          <w:rFonts w:asciiTheme="minorHAnsi" w:hAnsiTheme="minorHAnsi"/>
        </w:rPr>
        <w:t xml:space="preserve"> as comments accessed on</w:t>
      </w:r>
      <w:r w:rsidRPr="00627182">
        <w:rPr>
          <w:rFonts w:asciiTheme="minorHAnsi" w:hAnsiTheme="minorHAnsi"/>
        </w:rPr>
        <w:t xml:space="preserve"> </w:t>
      </w:r>
      <w:proofErr w:type="gramStart"/>
      <w:r w:rsidR="00732ECB">
        <w:rPr>
          <w:rFonts w:asciiTheme="minorHAnsi" w:hAnsiTheme="minorHAnsi"/>
        </w:rPr>
        <w:t>MLS</w:t>
      </w:r>
      <w:r w:rsidRPr="00627182">
        <w:rPr>
          <w:rFonts w:asciiTheme="minorHAnsi" w:hAnsiTheme="minorHAnsi"/>
        </w:rPr>
        <w:t xml:space="preserve"> </w:t>
      </w:r>
      <w:r w:rsidR="00210B26">
        <w:rPr>
          <w:rFonts w:asciiTheme="minorHAnsi" w:hAnsiTheme="minorHAnsi"/>
        </w:rPr>
        <w:t>.</w:t>
      </w:r>
      <w:proofErr w:type="gramEnd"/>
    </w:p>
    <w:p w14:paraId="63697D8F" w14:textId="77777777" w:rsidR="00627182" w:rsidRDefault="00627182" w:rsidP="00627182"/>
    <w:p w14:paraId="6102D37A" w14:textId="77777777" w:rsidR="00627182" w:rsidRDefault="00627182" w:rsidP="00627182">
      <w:pPr>
        <w:pStyle w:val="Heading3"/>
        <w:numPr>
          <w:ilvl w:val="2"/>
          <w:numId w:val="2"/>
        </w:numPr>
        <w:suppressAutoHyphens/>
      </w:pPr>
    </w:p>
    <w:p w14:paraId="4477EB2D" w14:textId="77777777" w:rsidR="00627182" w:rsidRDefault="00627182" w:rsidP="00627182">
      <w:pPr>
        <w:pStyle w:val="Heading3"/>
        <w:numPr>
          <w:ilvl w:val="2"/>
          <w:numId w:val="2"/>
        </w:numPr>
        <w:suppressAutoHyphens/>
      </w:pPr>
    </w:p>
    <w:p w14:paraId="478600DA" w14:textId="77777777" w:rsidR="00627182" w:rsidRDefault="00627182" w:rsidP="00627182">
      <w:pPr>
        <w:pStyle w:val="Heading3"/>
        <w:numPr>
          <w:ilvl w:val="2"/>
          <w:numId w:val="2"/>
        </w:numPr>
        <w:suppressAutoHyphens/>
      </w:pPr>
    </w:p>
    <w:p w14:paraId="7ADB8D6C" w14:textId="77777777" w:rsidR="00627182" w:rsidRDefault="00627182" w:rsidP="00627182">
      <w:pPr>
        <w:pStyle w:val="Heading3"/>
        <w:numPr>
          <w:ilvl w:val="2"/>
          <w:numId w:val="2"/>
        </w:numPr>
        <w:suppressAutoHyphens/>
      </w:pPr>
    </w:p>
    <w:p w14:paraId="53CD6D75" w14:textId="77777777" w:rsidR="00627182" w:rsidRDefault="00627182" w:rsidP="00627182">
      <w:pPr>
        <w:pStyle w:val="Heading3"/>
        <w:numPr>
          <w:ilvl w:val="2"/>
          <w:numId w:val="2"/>
        </w:numPr>
        <w:suppressAutoHyphens/>
      </w:pPr>
    </w:p>
    <w:p w14:paraId="0AECF9D9" w14:textId="77777777" w:rsidR="00627182" w:rsidRDefault="00627182" w:rsidP="00627182">
      <w:pPr>
        <w:pStyle w:val="Heading3"/>
        <w:numPr>
          <w:ilvl w:val="2"/>
          <w:numId w:val="2"/>
        </w:numPr>
        <w:suppressAutoHyphens/>
      </w:pPr>
    </w:p>
    <w:p w14:paraId="4039B33A" w14:textId="77777777" w:rsidR="00627182" w:rsidRDefault="00627182" w:rsidP="00627182">
      <w:pPr>
        <w:pStyle w:val="Heading3"/>
        <w:numPr>
          <w:ilvl w:val="2"/>
          <w:numId w:val="2"/>
        </w:numPr>
        <w:suppressAutoHyphens/>
      </w:pPr>
    </w:p>
    <w:p w14:paraId="009D9729" w14:textId="77777777" w:rsidR="00627182" w:rsidRDefault="00627182" w:rsidP="00627182">
      <w:pPr>
        <w:pStyle w:val="Heading3"/>
        <w:numPr>
          <w:ilvl w:val="2"/>
          <w:numId w:val="2"/>
        </w:numPr>
        <w:suppressAutoHyphens/>
      </w:pPr>
    </w:p>
    <w:p w14:paraId="38BCA044" w14:textId="77777777" w:rsidR="00627182" w:rsidRDefault="00627182" w:rsidP="00627182">
      <w:pPr>
        <w:pStyle w:val="Heading3"/>
        <w:numPr>
          <w:ilvl w:val="2"/>
          <w:numId w:val="2"/>
        </w:numPr>
        <w:suppressAutoHyphens/>
      </w:pPr>
    </w:p>
    <w:p w14:paraId="375D162A" w14:textId="77777777" w:rsidR="00627182" w:rsidRDefault="00627182" w:rsidP="00627182">
      <w:pPr>
        <w:pStyle w:val="Heading3"/>
        <w:numPr>
          <w:ilvl w:val="2"/>
          <w:numId w:val="2"/>
        </w:numPr>
        <w:suppressAutoHyphens/>
      </w:pPr>
    </w:p>
    <w:p w14:paraId="092816D0" w14:textId="77777777" w:rsidR="00627182" w:rsidRDefault="00627182" w:rsidP="00627182">
      <w:pPr>
        <w:pStyle w:val="Heading3"/>
        <w:numPr>
          <w:ilvl w:val="2"/>
          <w:numId w:val="2"/>
        </w:numPr>
        <w:suppressAutoHyphens/>
      </w:pPr>
    </w:p>
    <w:p w14:paraId="61FFDCF6" w14:textId="77777777" w:rsidR="00627182" w:rsidRPr="00627182" w:rsidRDefault="00627182" w:rsidP="00627182">
      <w:pPr>
        <w:pStyle w:val="Heading3"/>
        <w:pageBreakBefore/>
        <w:numPr>
          <w:ilvl w:val="2"/>
          <w:numId w:val="2"/>
        </w:numPr>
        <w:suppressAutoHyphens/>
        <w:rPr>
          <w:rFonts w:asciiTheme="minorHAnsi" w:hAnsiTheme="minorHAnsi"/>
          <w:sz w:val="24"/>
        </w:rPr>
      </w:pPr>
      <w:r w:rsidRPr="00627182">
        <w:rPr>
          <w:rFonts w:asciiTheme="minorHAnsi" w:hAnsiTheme="minorHAnsi"/>
          <w:sz w:val="24"/>
        </w:rPr>
        <w:lastRenderedPageBreak/>
        <w:t>Task</w:t>
      </w:r>
    </w:p>
    <w:p w14:paraId="2FCCBA6F" w14:textId="77777777" w:rsidR="00627182" w:rsidRPr="00627182" w:rsidRDefault="00627182" w:rsidP="00627182">
      <w:pPr>
        <w:rPr>
          <w:rFonts w:asciiTheme="minorHAnsi" w:hAnsiTheme="minorHAnsi"/>
        </w:rPr>
      </w:pPr>
    </w:p>
    <w:p w14:paraId="5C1911D5" w14:textId="7B9707C4" w:rsidR="00627182" w:rsidRPr="00627182" w:rsidRDefault="00627182" w:rsidP="00627182">
      <w:pPr>
        <w:rPr>
          <w:rFonts w:asciiTheme="minorHAnsi" w:hAnsiTheme="minorHAnsi"/>
        </w:rPr>
      </w:pPr>
      <w:r w:rsidRPr="00627182">
        <w:rPr>
          <w:rFonts w:asciiTheme="minorHAnsi" w:hAnsiTheme="minorHAnsi"/>
        </w:rPr>
        <w:t>At the Feasibility Demo, you should discuss and demonstrate progress in your project to prove that it is at</w:t>
      </w:r>
      <w:r w:rsidR="00F5409B">
        <w:rPr>
          <w:rFonts w:asciiTheme="minorHAnsi" w:hAnsiTheme="minorHAnsi"/>
        </w:rPr>
        <w:t xml:space="preserve"> a</w:t>
      </w:r>
      <w:r w:rsidRPr="00627182">
        <w:rPr>
          <w:rFonts w:asciiTheme="minorHAnsi" w:hAnsiTheme="minorHAnsi"/>
        </w:rPr>
        <w:t xml:space="preserve"> stage that deems it </w:t>
      </w:r>
      <w:r w:rsidR="00F5409B">
        <w:rPr>
          <w:rFonts w:asciiTheme="minorHAnsi" w:hAnsiTheme="minorHAnsi"/>
        </w:rPr>
        <w:t>f</w:t>
      </w:r>
      <w:r w:rsidR="00F5409B" w:rsidRPr="00627182">
        <w:rPr>
          <w:rFonts w:asciiTheme="minorHAnsi" w:hAnsiTheme="minorHAnsi"/>
        </w:rPr>
        <w:t>easible</w:t>
      </w:r>
      <w:r w:rsidRPr="00627182">
        <w:rPr>
          <w:rFonts w:asciiTheme="minorHAnsi" w:hAnsiTheme="minorHAnsi"/>
        </w:rPr>
        <w:t>.</w:t>
      </w:r>
    </w:p>
    <w:p w14:paraId="3C603E43" w14:textId="074829E8" w:rsidR="0046421C" w:rsidRDefault="00627182" w:rsidP="00627182">
      <w:pPr>
        <w:rPr>
          <w:rFonts w:asciiTheme="minorHAnsi" w:hAnsiTheme="minorHAnsi"/>
        </w:rPr>
      </w:pPr>
      <w:r w:rsidRPr="00627182">
        <w:rPr>
          <w:rFonts w:asciiTheme="minorHAnsi" w:hAnsiTheme="minorHAnsi"/>
        </w:rPr>
        <w:t xml:space="preserve">The progress should be evidenced by </w:t>
      </w:r>
      <w:r w:rsidR="00976168">
        <w:rPr>
          <w:rFonts w:asciiTheme="minorHAnsi" w:hAnsiTheme="minorHAnsi"/>
          <w:b/>
        </w:rPr>
        <w:t>Re</w:t>
      </w:r>
      <w:r w:rsidR="006F6B1C" w:rsidRPr="0046421C">
        <w:rPr>
          <w:rFonts w:asciiTheme="minorHAnsi" w:hAnsiTheme="minorHAnsi"/>
          <w:b/>
        </w:rPr>
        <w:t>quired</w:t>
      </w:r>
      <w:r w:rsidRPr="0046421C">
        <w:rPr>
          <w:rFonts w:asciiTheme="minorHAnsi" w:hAnsiTheme="minorHAnsi"/>
          <w:b/>
        </w:rPr>
        <w:t xml:space="preserve"> </w:t>
      </w:r>
      <w:r w:rsidR="00976168" w:rsidRPr="00976168">
        <w:rPr>
          <w:rFonts w:asciiTheme="minorHAnsi" w:hAnsiTheme="minorHAnsi"/>
          <w:b/>
          <w:bCs/>
        </w:rPr>
        <w:t>A</w:t>
      </w:r>
      <w:r w:rsidRPr="00976168">
        <w:rPr>
          <w:rFonts w:asciiTheme="minorHAnsi" w:hAnsiTheme="minorHAnsi"/>
          <w:b/>
          <w:bCs/>
        </w:rPr>
        <w:t>rtefacts</w:t>
      </w:r>
      <w:r w:rsidRPr="00627182">
        <w:rPr>
          <w:rFonts w:asciiTheme="minorHAnsi" w:hAnsiTheme="minorHAnsi"/>
        </w:rPr>
        <w:t xml:space="preserve"> </w:t>
      </w:r>
      <w:r w:rsidR="00AE200A">
        <w:rPr>
          <w:rFonts w:asciiTheme="minorHAnsi" w:hAnsiTheme="minorHAnsi"/>
        </w:rPr>
        <w:t>and</w:t>
      </w:r>
      <w:r w:rsidR="006F6B1C">
        <w:rPr>
          <w:rFonts w:asciiTheme="minorHAnsi" w:hAnsiTheme="minorHAnsi"/>
        </w:rPr>
        <w:t xml:space="preserve"> at least </w:t>
      </w:r>
      <w:r w:rsidR="00D2703F" w:rsidRPr="00D2703F">
        <w:rPr>
          <w:rFonts w:asciiTheme="minorHAnsi" w:hAnsiTheme="minorHAnsi"/>
          <w:b/>
          <w:i/>
        </w:rPr>
        <w:t xml:space="preserve">THREE </w:t>
      </w:r>
      <w:r w:rsidR="00976168" w:rsidRPr="00976168">
        <w:rPr>
          <w:rFonts w:asciiTheme="minorHAnsi" w:hAnsiTheme="minorHAnsi"/>
          <w:b/>
        </w:rPr>
        <w:t>O</w:t>
      </w:r>
      <w:r w:rsidR="00D62E41" w:rsidRPr="00976168">
        <w:rPr>
          <w:rFonts w:asciiTheme="minorHAnsi" w:hAnsiTheme="minorHAnsi"/>
          <w:b/>
        </w:rPr>
        <w:t>ther</w:t>
      </w:r>
      <w:r w:rsidR="006F6B1C" w:rsidRPr="00976168">
        <w:rPr>
          <w:rFonts w:asciiTheme="minorHAnsi" w:hAnsiTheme="minorHAnsi"/>
          <w:b/>
        </w:rPr>
        <w:t xml:space="preserve"> </w:t>
      </w:r>
      <w:r w:rsidR="00976168" w:rsidRPr="00976168">
        <w:rPr>
          <w:rFonts w:asciiTheme="minorHAnsi" w:hAnsiTheme="minorHAnsi"/>
          <w:b/>
        </w:rPr>
        <w:t>A</w:t>
      </w:r>
      <w:r w:rsidR="006F6B1C" w:rsidRPr="00976168">
        <w:rPr>
          <w:rFonts w:asciiTheme="minorHAnsi" w:hAnsiTheme="minorHAnsi"/>
          <w:b/>
        </w:rPr>
        <w:t>rtefacts</w:t>
      </w:r>
      <w:r w:rsidR="00AE200A" w:rsidRPr="00EF4F9D">
        <w:rPr>
          <w:rFonts w:asciiTheme="minorHAnsi" w:hAnsiTheme="minorHAnsi"/>
        </w:rPr>
        <w:t xml:space="preserve"> </w:t>
      </w:r>
      <w:r w:rsidR="00AE200A" w:rsidRPr="00627182">
        <w:rPr>
          <w:rFonts w:asciiTheme="minorHAnsi" w:hAnsiTheme="minorHAnsi"/>
        </w:rPr>
        <w:t>that demonstrate what you have achieved since Proposal submission</w:t>
      </w:r>
      <w:r w:rsidR="00AE200A">
        <w:rPr>
          <w:rFonts w:asciiTheme="minorHAnsi" w:hAnsiTheme="minorHAnsi"/>
        </w:rPr>
        <w:t>.</w:t>
      </w:r>
      <w:r w:rsidR="0046421C">
        <w:rPr>
          <w:rFonts w:asciiTheme="minorHAnsi" w:hAnsiTheme="minorHAnsi"/>
        </w:rPr>
        <w:t xml:space="preserve"> </w:t>
      </w:r>
    </w:p>
    <w:p w14:paraId="4FC853AB" w14:textId="4282C9F6" w:rsidR="007C4BB3" w:rsidRDefault="007C4BB3" w:rsidP="00627182">
      <w:pPr>
        <w:rPr>
          <w:rFonts w:asciiTheme="minorHAnsi" w:hAnsiTheme="minorHAnsi"/>
        </w:rPr>
      </w:pPr>
    </w:p>
    <w:p w14:paraId="2E8AC3A0" w14:textId="153F721E" w:rsidR="007C4BB3" w:rsidRDefault="005D736D" w:rsidP="00627182">
      <w:pPr>
        <w:rPr>
          <w:rFonts w:asciiTheme="minorHAnsi" w:hAnsiTheme="minorHAnsi"/>
        </w:rPr>
      </w:pPr>
      <w:r>
        <w:rPr>
          <w:rFonts w:asciiTheme="minorHAnsi" w:hAnsiTheme="minorHAnsi"/>
        </w:rPr>
        <w:t xml:space="preserve">You should also submit this evidence </w:t>
      </w:r>
    </w:p>
    <w:p w14:paraId="6CF76F45" w14:textId="77777777" w:rsidR="00DD5B00" w:rsidRDefault="00DD5B00" w:rsidP="00627182">
      <w:pPr>
        <w:rPr>
          <w:rFonts w:asciiTheme="minorHAnsi" w:hAnsiTheme="minorHAnsi"/>
        </w:rPr>
      </w:pPr>
    </w:p>
    <w:p w14:paraId="012F9E2A" w14:textId="3C019D28" w:rsidR="000B68A3" w:rsidRDefault="0046421C" w:rsidP="00627182">
      <w:pPr>
        <w:rPr>
          <w:rFonts w:asciiTheme="minorHAnsi" w:hAnsiTheme="minorHAnsi"/>
        </w:rPr>
      </w:pPr>
      <w:r>
        <w:rPr>
          <w:rFonts w:asciiTheme="minorHAnsi" w:hAnsiTheme="minorHAnsi"/>
        </w:rPr>
        <w:t xml:space="preserve">Supervisor will grade </w:t>
      </w:r>
      <w:r w:rsidRPr="00DD5B00">
        <w:rPr>
          <w:rFonts w:asciiTheme="minorHAnsi" w:hAnsiTheme="minorHAnsi"/>
        </w:rPr>
        <w:t xml:space="preserve">artefacts </w:t>
      </w:r>
      <w:r>
        <w:rPr>
          <w:rFonts w:asciiTheme="minorHAnsi" w:hAnsiTheme="minorHAnsi"/>
        </w:rPr>
        <w:t xml:space="preserve">as presented. They </w:t>
      </w:r>
      <w:r w:rsidR="00DD5B00">
        <w:rPr>
          <w:rFonts w:asciiTheme="minorHAnsi" w:hAnsiTheme="minorHAnsi"/>
        </w:rPr>
        <w:t>will</w:t>
      </w:r>
      <w:r w:rsidR="00421081">
        <w:rPr>
          <w:rFonts w:asciiTheme="minorHAnsi" w:hAnsiTheme="minorHAnsi"/>
        </w:rPr>
        <w:t xml:space="preserve"> consider separately the </w:t>
      </w:r>
      <w:r w:rsidR="00421081" w:rsidRPr="00421081">
        <w:rPr>
          <w:rFonts w:asciiTheme="minorHAnsi" w:hAnsiTheme="minorHAnsi"/>
          <w:b/>
        </w:rPr>
        <w:t>required artefacts</w:t>
      </w:r>
      <w:r w:rsidR="00421081">
        <w:rPr>
          <w:rFonts w:asciiTheme="minorHAnsi" w:hAnsiTheme="minorHAnsi"/>
        </w:rPr>
        <w:t xml:space="preserve"> </w:t>
      </w:r>
      <w:r w:rsidR="00421081" w:rsidRPr="00421081">
        <w:rPr>
          <w:rFonts w:asciiTheme="minorHAnsi" w:hAnsiTheme="minorHAnsi"/>
        </w:rPr>
        <w:t xml:space="preserve">if </w:t>
      </w:r>
      <w:r w:rsidR="00421081">
        <w:rPr>
          <w:rFonts w:asciiTheme="minorHAnsi" w:hAnsiTheme="minorHAnsi"/>
        </w:rPr>
        <w:t>the</w:t>
      </w:r>
      <w:r w:rsidR="008879F0">
        <w:rPr>
          <w:rFonts w:asciiTheme="minorHAnsi" w:hAnsiTheme="minorHAnsi"/>
        </w:rPr>
        <w:t>y</w:t>
      </w:r>
      <w:r w:rsidR="00421081">
        <w:rPr>
          <w:rFonts w:asciiTheme="minorHAnsi" w:hAnsiTheme="minorHAnsi"/>
        </w:rPr>
        <w:t xml:space="preserve"> deem </w:t>
      </w:r>
      <w:r w:rsidR="007C4BB3">
        <w:rPr>
          <w:rFonts w:asciiTheme="minorHAnsi" w:hAnsiTheme="minorHAnsi"/>
        </w:rPr>
        <w:t xml:space="preserve">this </w:t>
      </w:r>
      <w:r w:rsidR="00421081">
        <w:rPr>
          <w:rFonts w:asciiTheme="minorHAnsi" w:hAnsiTheme="minorHAnsi"/>
        </w:rPr>
        <w:t>necessary.</w:t>
      </w:r>
    </w:p>
    <w:p w14:paraId="0A285EE2" w14:textId="6D62DE6D" w:rsidR="006F6B1C" w:rsidRDefault="006F6B1C" w:rsidP="00627182">
      <w:pPr>
        <w:rPr>
          <w:rFonts w:asciiTheme="minorHAnsi" w:hAnsiTheme="minorHAnsi"/>
        </w:rPr>
      </w:pPr>
    </w:p>
    <w:p w14:paraId="77B025D6" w14:textId="70B47331" w:rsidR="006F6B1C" w:rsidRPr="00D2703F" w:rsidRDefault="006F6B1C" w:rsidP="006F6B1C">
      <w:pPr>
        <w:rPr>
          <w:rFonts w:asciiTheme="minorHAnsi" w:hAnsiTheme="minorHAnsi" w:cs="Tahoma"/>
          <w:b/>
          <w:sz w:val="22"/>
          <w:szCs w:val="22"/>
        </w:rPr>
      </w:pPr>
      <w:r w:rsidRPr="00D2703F">
        <w:rPr>
          <w:rFonts w:asciiTheme="minorHAnsi" w:hAnsiTheme="minorHAnsi" w:cs="Tahoma"/>
          <w:b/>
          <w:sz w:val="22"/>
          <w:szCs w:val="22"/>
        </w:rPr>
        <w:t>Required Artefacts</w:t>
      </w:r>
    </w:p>
    <w:p w14:paraId="3BA87CE0" w14:textId="4F2A35F8" w:rsidR="006F6B1C" w:rsidRPr="00D2703F" w:rsidRDefault="00EF4F9D" w:rsidP="006F6B1C">
      <w:pPr>
        <w:pStyle w:val="ListParagraph"/>
        <w:numPr>
          <w:ilvl w:val="0"/>
          <w:numId w:val="10"/>
        </w:numPr>
        <w:rPr>
          <w:rFonts w:asciiTheme="minorHAnsi" w:hAnsiTheme="minorHAnsi" w:cs="Tahoma"/>
          <w:sz w:val="22"/>
          <w:szCs w:val="22"/>
        </w:rPr>
      </w:pPr>
      <w:r w:rsidRPr="005A2BB4">
        <w:rPr>
          <w:rFonts w:asciiTheme="minorHAnsi" w:hAnsiTheme="minorHAnsi" w:cs="Tahoma"/>
          <w:b/>
          <w:sz w:val="22"/>
          <w:szCs w:val="22"/>
        </w:rPr>
        <w:t>Gantt Chart</w:t>
      </w:r>
      <w:r>
        <w:rPr>
          <w:rFonts w:asciiTheme="minorHAnsi" w:hAnsiTheme="minorHAnsi" w:cs="Tahoma"/>
          <w:sz w:val="22"/>
          <w:szCs w:val="22"/>
        </w:rPr>
        <w:t xml:space="preserve"> </w:t>
      </w:r>
      <w:r w:rsidR="00AE7FDC" w:rsidRPr="00AE7FDC">
        <w:rPr>
          <w:rFonts w:asciiTheme="minorHAnsi" w:hAnsiTheme="minorHAnsi" w:cs="Tahoma"/>
          <w:i/>
          <w:sz w:val="22"/>
          <w:szCs w:val="22"/>
        </w:rPr>
        <w:t>starting Week 8</w:t>
      </w:r>
      <w:r w:rsidR="00AE7FDC">
        <w:rPr>
          <w:rFonts w:asciiTheme="minorHAnsi" w:hAnsiTheme="minorHAnsi" w:cs="Tahoma"/>
          <w:i/>
          <w:sz w:val="22"/>
          <w:szCs w:val="22"/>
        </w:rPr>
        <w:t>, T</w:t>
      </w:r>
      <w:r w:rsidR="00AE7FDC" w:rsidRPr="00AE7FDC">
        <w:rPr>
          <w:rFonts w:asciiTheme="minorHAnsi" w:hAnsiTheme="minorHAnsi" w:cs="Tahoma"/>
          <w:i/>
          <w:sz w:val="22"/>
          <w:szCs w:val="22"/>
        </w:rPr>
        <w:t>1</w:t>
      </w:r>
      <w:r w:rsidR="00AE7FDC">
        <w:rPr>
          <w:rFonts w:asciiTheme="minorHAnsi" w:hAnsiTheme="minorHAnsi" w:cs="Tahoma"/>
          <w:sz w:val="22"/>
          <w:szCs w:val="22"/>
        </w:rPr>
        <w:t xml:space="preserve">) </w:t>
      </w:r>
      <w:r w:rsidR="006F6B1C" w:rsidRPr="00D2703F">
        <w:rPr>
          <w:rFonts w:asciiTheme="minorHAnsi" w:hAnsiTheme="minorHAnsi" w:cs="Tahoma"/>
          <w:sz w:val="22"/>
          <w:szCs w:val="22"/>
        </w:rPr>
        <w:t xml:space="preserve">to show that you have considered timescales available, </w:t>
      </w:r>
    </w:p>
    <w:p w14:paraId="49CB7A36" w14:textId="7E858C1A" w:rsidR="006F6B1C" w:rsidRPr="00D2703F" w:rsidRDefault="006F6B1C" w:rsidP="006F6B1C">
      <w:pPr>
        <w:pStyle w:val="ListParagraph"/>
        <w:numPr>
          <w:ilvl w:val="0"/>
          <w:numId w:val="10"/>
        </w:numPr>
        <w:rPr>
          <w:rFonts w:asciiTheme="minorHAnsi" w:hAnsiTheme="minorHAnsi" w:cs="Tahoma"/>
          <w:sz w:val="22"/>
          <w:szCs w:val="22"/>
        </w:rPr>
      </w:pPr>
      <w:r w:rsidRPr="00D2703F">
        <w:rPr>
          <w:rFonts w:asciiTheme="minorHAnsi" w:hAnsiTheme="minorHAnsi" w:cs="Tahoma"/>
          <w:b/>
          <w:bCs/>
          <w:sz w:val="22"/>
          <w:szCs w:val="22"/>
        </w:rPr>
        <w:t xml:space="preserve">Risk Analysis </w:t>
      </w:r>
      <w:r w:rsidRPr="00D2703F">
        <w:rPr>
          <w:rFonts w:asciiTheme="minorHAnsi" w:hAnsiTheme="minorHAnsi" w:cs="Tahoma"/>
          <w:bCs/>
          <w:sz w:val="22"/>
          <w:szCs w:val="22"/>
        </w:rPr>
        <w:t>that</w:t>
      </w:r>
      <w:r w:rsidRPr="00D2703F">
        <w:rPr>
          <w:rFonts w:asciiTheme="minorHAnsi" w:hAnsiTheme="minorHAnsi" w:cs="Tahoma"/>
          <w:b/>
          <w:bCs/>
          <w:sz w:val="22"/>
          <w:szCs w:val="22"/>
        </w:rPr>
        <w:t xml:space="preserve"> </w:t>
      </w:r>
      <w:r w:rsidRPr="00D2703F">
        <w:rPr>
          <w:rFonts w:asciiTheme="minorHAnsi" w:hAnsiTheme="minorHAnsi" w:cs="Tahoma"/>
          <w:bCs/>
          <w:sz w:val="22"/>
          <w:szCs w:val="22"/>
        </w:rPr>
        <w:t>sets out any major risks to the success of the project and describe how these could be mitigated, e.g.:</w:t>
      </w:r>
      <w:r w:rsidR="00AE7FDC">
        <w:rPr>
          <w:rFonts w:asciiTheme="minorHAnsi" w:hAnsiTheme="minorHAnsi" w:cs="Tahoma"/>
          <w:bCs/>
          <w:sz w:val="22"/>
          <w:szCs w:val="22"/>
        </w:rPr>
        <w:t xml:space="preserve"> </w:t>
      </w:r>
    </w:p>
    <w:p w14:paraId="1E1C457B" w14:textId="77777777" w:rsidR="006F6B1C" w:rsidRPr="00D2703F" w:rsidRDefault="006F6B1C" w:rsidP="006F6B1C">
      <w:pPr>
        <w:pStyle w:val="ListParagraph"/>
        <w:numPr>
          <w:ilvl w:val="1"/>
          <w:numId w:val="10"/>
        </w:numPr>
        <w:rPr>
          <w:rFonts w:asciiTheme="minorHAnsi" w:hAnsiTheme="minorHAnsi" w:cs="Tahoma"/>
          <w:sz w:val="22"/>
          <w:szCs w:val="22"/>
        </w:rPr>
      </w:pPr>
      <w:r w:rsidRPr="00D2703F">
        <w:rPr>
          <w:rFonts w:asciiTheme="minorHAnsi" w:hAnsiTheme="minorHAnsi" w:cs="Tahoma"/>
          <w:bCs/>
          <w:sz w:val="22"/>
          <w:szCs w:val="22"/>
        </w:rPr>
        <w:t>what will you do if some specialist equipment is no longer available to you?</w:t>
      </w:r>
      <w:r w:rsidRPr="00D2703F">
        <w:rPr>
          <w:rFonts w:asciiTheme="minorHAnsi" w:hAnsiTheme="minorHAnsi" w:cs="Tahoma"/>
          <w:bCs/>
          <w:sz w:val="22"/>
          <w:szCs w:val="22"/>
        </w:rPr>
        <w:br/>
      </w:r>
    </w:p>
    <w:p w14:paraId="3DA24DAF" w14:textId="77777777" w:rsidR="006F6B1C" w:rsidRPr="00D2703F" w:rsidRDefault="006F6B1C" w:rsidP="006F6B1C">
      <w:pPr>
        <w:pStyle w:val="ListParagraph"/>
        <w:numPr>
          <w:ilvl w:val="1"/>
          <w:numId w:val="10"/>
        </w:numPr>
        <w:rPr>
          <w:rFonts w:asciiTheme="minorHAnsi" w:hAnsiTheme="minorHAnsi" w:cs="Tahoma"/>
          <w:sz w:val="22"/>
          <w:szCs w:val="22"/>
        </w:rPr>
      </w:pPr>
      <w:r w:rsidRPr="00D2703F">
        <w:rPr>
          <w:rFonts w:asciiTheme="minorHAnsi" w:hAnsiTheme="minorHAnsi" w:cs="Tahoma"/>
          <w:sz w:val="22"/>
          <w:szCs w:val="22"/>
        </w:rPr>
        <w:t>what will you do if you can’t carry out the experimental methods as envisaged in the proposal?</w:t>
      </w:r>
    </w:p>
    <w:p w14:paraId="168B0FCA" w14:textId="6E9AC9AB" w:rsidR="006F6B1C" w:rsidRPr="00D2703F" w:rsidRDefault="006F6B1C" w:rsidP="006F6B1C">
      <w:pPr>
        <w:pStyle w:val="ListParagraph"/>
        <w:numPr>
          <w:ilvl w:val="0"/>
          <w:numId w:val="10"/>
        </w:numPr>
        <w:rPr>
          <w:rFonts w:asciiTheme="minorHAnsi" w:hAnsiTheme="minorHAnsi" w:cs="Tahoma"/>
          <w:sz w:val="22"/>
          <w:szCs w:val="22"/>
        </w:rPr>
      </w:pPr>
      <w:r w:rsidRPr="00D2703F">
        <w:rPr>
          <w:rFonts w:asciiTheme="minorHAnsi" w:hAnsiTheme="minorHAnsi" w:cs="Tahoma"/>
          <w:b/>
          <w:sz w:val="22"/>
          <w:szCs w:val="22"/>
        </w:rPr>
        <w:t xml:space="preserve">Research Question </w:t>
      </w:r>
      <w:r w:rsidRPr="00D2703F">
        <w:rPr>
          <w:rFonts w:asciiTheme="minorHAnsi" w:hAnsiTheme="minorHAnsi" w:cs="Tahoma"/>
          <w:sz w:val="22"/>
          <w:szCs w:val="22"/>
        </w:rPr>
        <w:t>to demonstrate the grounding in literature. Use</w:t>
      </w:r>
      <w:r w:rsidR="00EF4F9D">
        <w:rPr>
          <w:rFonts w:asciiTheme="minorHAnsi" w:hAnsiTheme="minorHAnsi" w:cs="Tahoma"/>
          <w:sz w:val="22"/>
          <w:szCs w:val="22"/>
        </w:rPr>
        <w:t xml:space="preserve"> your original aim</w:t>
      </w:r>
      <w:r w:rsidRPr="00D2703F">
        <w:rPr>
          <w:rFonts w:asciiTheme="minorHAnsi" w:hAnsiTheme="minorHAnsi" w:cs="Tahoma"/>
          <w:sz w:val="22"/>
          <w:szCs w:val="22"/>
        </w:rPr>
        <w:t xml:space="preserve"> and objectives to guide you. If </w:t>
      </w:r>
      <w:r w:rsidR="00EF4F9D">
        <w:rPr>
          <w:rFonts w:asciiTheme="minorHAnsi" w:hAnsiTheme="minorHAnsi" w:cs="Tahoma"/>
          <w:sz w:val="22"/>
          <w:szCs w:val="22"/>
        </w:rPr>
        <w:t>they have changed state new aim</w:t>
      </w:r>
      <w:r w:rsidRPr="00D2703F">
        <w:rPr>
          <w:rFonts w:asciiTheme="minorHAnsi" w:hAnsiTheme="minorHAnsi" w:cs="Tahoma"/>
          <w:sz w:val="22"/>
          <w:szCs w:val="22"/>
        </w:rPr>
        <w:t xml:space="preserve"> and objectives and </w:t>
      </w:r>
      <w:r w:rsidR="00EF4F9D">
        <w:rPr>
          <w:rFonts w:asciiTheme="minorHAnsi" w:hAnsiTheme="minorHAnsi" w:cs="Tahoma"/>
          <w:sz w:val="22"/>
          <w:szCs w:val="22"/>
        </w:rPr>
        <w:t xml:space="preserve">the </w:t>
      </w:r>
      <w:r w:rsidRPr="00D2703F">
        <w:rPr>
          <w:rFonts w:asciiTheme="minorHAnsi" w:hAnsiTheme="minorHAnsi" w:cs="Tahoma"/>
          <w:sz w:val="22"/>
          <w:szCs w:val="22"/>
        </w:rPr>
        <w:t>RQ</w:t>
      </w:r>
      <w:r w:rsidR="00AE7FDC">
        <w:rPr>
          <w:rFonts w:asciiTheme="minorHAnsi" w:hAnsiTheme="minorHAnsi" w:cs="Tahoma"/>
          <w:sz w:val="22"/>
          <w:szCs w:val="22"/>
        </w:rPr>
        <w:t xml:space="preserve"> </w:t>
      </w:r>
    </w:p>
    <w:p w14:paraId="6FE96A5B" w14:textId="77777777" w:rsidR="006F6B1C" w:rsidRPr="00D2703F" w:rsidRDefault="006F6B1C" w:rsidP="006F6B1C">
      <w:pPr>
        <w:pStyle w:val="ListParagraph"/>
        <w:numPr>
          <w:ilvl w:val="0"/>
          <w:numId w:val="10"/>
        </w:numPr>
        <w:rPr>
          <w:rFonts w:asciiTheme="minorHAnsi" w:hAnsiTheme="minorHAnsi" w:cs="Tahoma"/>
          <w:sz w:val="22"/>
          <w:szCs w:val="22"/>
        </w:rPr>
      </w:pPr>
      <w:r w:rsidRPr="00D2703F">
        <w:rPr>
          <w:rFonts w:asciiTheme="minorHAnsi" w:hAnsiTheme="minorHAnsi" w:cs="Tahoma"/>
          <w:b/>
          <w:sz w:val="22"/>
          <w:szCs w:val="22"/>
        </w:rPr>
        <w:t>Statement of how project has changed from Proposal</w:t>
      </w:r>
      <w:r w:rsidRPr="00D2703F">
        <w:rPr>
          <w:rFonts w:asciiTheme="minorHAnsi" w:hAnsiTheme="minorHAnsi" w:cs="Tahoma"/>
          <w:sz w:val="22"/>
          <w:szCs w:val="22"/>
        </w:rPr>
        <w:t xml:space="preserve"> if there are major changes.</w:t>
      </w:r>
    </w:p>
    <w:p w14:paraId="68A22B2E" w14:textId="77777777" w:rsidR="006F6B1C" w:rsidRDefault="006F6B1C" w:rsidP="006F6B1C"/>
    <w:p w14:paraId="23C5F27F" w14:textId="20DB0B96" w:rsidR="00627182" w:rsidRDefault="006F6B1C" w:rsidP="00627182">
      <w:pPr>
        <w:rPr>
          <w:rFonts w:asciiTheme="minorHAnsi" w:hAnsiTheme="minorHAnsi"/>
          <w:b/>
          <w:sz w:val="22"/>
          <w:szCs w:val="22"/>
        </w:rPr>
      </w:pPr>
      <w:r w:rsidRPr="00D2703F">
        <w:rPr>
          <w:rFonts w:asciiTheme="minorHAnsi" w:hAnsiTheme="minorHAnsi"/>
          <w:b/>
          <w:sz w:val="22"/>
          <w:szCs w:val="22"/>
        </w:rPr>
        <w:t xml:space="preserve">Examples of </w:t>
      </w:r>
      <w:r w:rsidR="00D62E41">
        <w:rPr>
          <w:rFonts w:asciiTheme="minorHAnsi" w:hAnsiTheme="minorHAnsi"/>
          <w:b/>
          <w:sz w:val="22"/>
          <w:szCs w:val="22"/>
        </w:rPr>
        <w:t>Other</w:t>
      </w:r>
      <w:r w:rsidRPr="00D2703F">
        <w:rPr>
          <w:rFonts w:asciiTheme="minorHAnsi" w:hAnsiTheme="minorHAnsi"/>
          <w:b/>
          <w:sz w:val="22"/>
          <w:szCs w:val="22"/>
        </w:rPr>
        <w:t xml:space="preserve"> </w:t>
      </w:r>
      <w:r w:rsidR="00D62E41">
        <w:rPr>
          <w:rFonts w:asciiTheme="minorHAnsi" w:hAnsiTheme="minorHAnsi"/>
          <w:b/>
          <w:sz w:val="22"/>
          <w:szCs w:val="22"/>
        </w:rPr>
        <w:t>A</w:t>
      </w:r>
      <w:r w:rsidR="00627182" w:rsidRPr="00D2703F">
        <w:rPr>
          <w:rFonts w:asciiTheme="minorHAnsi" w:hAnsiTheme="minorHAnsi"/>
          <w:b/>
          <w:sz w:val="22"/>
          <w:szCs w:val="22"/>
        </w:rPr>
        <w:t xml:space="preserve">rtefacts </w:t>
      </w:r>
    </w:p>
    <w:p w14:paraId="0E58500A" w14:textId="696336B7" w:rsidR="0046421C" w:rsidRPr="0046421C" w:rsidRDefault="0046421C" w:rsidP="0046421C">
      <w:pPr>
        <w:numPr>
          <w:ilvl w:val="0"/>
          <w:numId w:val="13"/>
        </w:numPr>
        <w:spacing w:before="20" w:after="60"/>
        <w:rPr>
          <w:rFonts w:asciiTheme="minorHAnsi" w:hAnsiTheme="minorHAnsi"/>
          <w:sz w:val="22"/>
          <w:szCs w:val="22"/>
        </w:rPr>
      </w:pPr>
      <w:r w:rsidRPr="00D2703F">
        <w:rPr>
          <w:rFonts w:asciiTheme="minorHAnsi" w:hAnsiTheme="minorHAnsi"/>
          <w:sz w:val="22"/>
          <w:szCs w:val="22"/>
        </w:rPr>
        <w:t>Example</w:t>
      </w:r>
      <w:r>
        <w:rPr>
          <w:rFonts w:asciiTheme="minorHAnsi" w:hAnsiTheme="minorHAnsi"/>
          <w:sz w:val="22"/>
          <w:szCs w:val="22"/>
        </w:rPr>
        <w:t xml:space="preserve"> Development/</w:t>
      </w:r>
      <w:r w:rsidRPr="00D2703F">
        <w:rPr>
          <w:rFonts w:asciiTheme="minorHAnsi" w:hAnsiTheme="minorHAnsi"/>
          <w:sz w:val="22"/>
          <w:szCs w:val="22"/>
        </w:rPr>
        <w:t xml:space="preserve"> Code</w:t>
      </w:r>
    </w:p>
    <w:p w14:paraId="7BF4AC5A" w14:textId="243B8744" w:rsidR="00627182" w:rsidRPr="00D2703F" w:rsidRDefault="00627182" w:rsidP="00627182">
      <w:pPr>
        <w:numPr>
          <w:ilvl w:val="0"/>
          <w:numId w:val="1"/>
        </w:numPr>
        <w:spacing w:before="20" w:after="60"/>
        <w:rPr>
          <w:rFonts w:asciiTheme="minorHAnsi" w:hAnsiTheme="minorHAnsi"/>
          <w:sz w:val="22"/>
          <w:szCs w:val="22"/>
        </w:rPr>
      </w:pPr>
      <w:r w:rsidRPr="00D2703F">
        <w:rPr>
          <w:rFonts w:asciiTheme="minorHAnsi" w:hAnsiTheme="minorHAnsi"/>
          <w:sz w:val="22"/>
          <w:szCs w:val="22"/>
        </w:rPr>
        <w:t>Developing Literature Review (Annotated Bibliography)</w:t>
      </w:r>
      <w:r w:rsidR="00EA7C2C">
        <w:rPr>
          <w:rFonts w:asciiTheme="minorHAnsi" w:hAnsiTheme="minorHAnsi"/>
          <w:sz w:val="22"/>
          <w:szCs w:val="22"/>
        </w:rPr>
        <w:t xml:space="preserve"> </w:t>
      </w:r>
      <w:r w:rsidR="003970AB">
        <w:rPr>
          <w:rFonts w:asciiTheme="minorHAnsi" w:hAnsiTheme="minorHAnsi"/>
          <w:sz w:val="22"/>
          <w:szCs w:val="22"/>
        </w:rPr>
        <w:t>(4-6 new references)</w:t>
      </w:r>
    </w:p>
    <w:p w14:paraId="7484FE11" w14:textId="77777777" w:rsidR="00627182" w:rsidRPr="00D2703F" w:rsidRDefault="00627182" w:rsidP="00627182">
      <w:pPr>
        <w:numPr>
          <w:ilvl w:val="0"/>
          <w:numId w:val="1"/>
        </w:numPr>
        <w:spacing w:before="20" w:after="60"/>
        <w:rPr>
          <w:rFonts w:asciiTheme="minorHAnsi" w:hAnsiTheme="minorHAnsi"/>
          <w:sz w:val="22"/>
          <w:szCs w:val="22"/>
        </w:rPr>
      </w:pPr>
      <w:r w:rsidRPr="00D2703F">
        <w:rPr>
          <w:rFonts w:asciiTheme="minorHAnsi" w:hAnsiTheme="minorHAnsi"/>
          <w:sz w:val="22"/>
          <w:szCs w:val="22"/>
        </w:rPr>
        <w:t>Prototype Design Documents</w:t>
      </w:r>
    </w:p>
    <w:p w14:paraId="2D13B84E" w14:textId="77777777" w:rsidR="00627182" w:rsidRPr="00D2703F" w:rsidRDefault="00627182" w:rsidP="00627182">
      <w:pPr>
        <w:numPr>
          <w:ilvl w:val="0"/>
          <w:numId w:val="1"/>
        </w:numPr>
        <w:spacing w:before="20" w:after="60"/>
        <w:rPr>
          <w:rFonts w:asciiTheme="minorHAnsi" w:hAnsiTheme="minorHAnsi"/>
          <w:sz w:val="22"/>
          <w:szCs w:val="22"/>
        </w:rPr>
      </w:pPr>
      <w:r w:rsidRPr="00D2703F">
        <w:rPr>
          <w:rFonts w:asciiTheme="minorHAnsi" w:hAnsiTheme="minorHAnsi"/>
          <w:sz w:val="22"/>
          <w:szCs w:val="22"/>
        </w:rPr>
        <w:t>Game Design</w:t>
      </w:r>
    </w:p>
    <w:p w14:paraId="689251FD" w14:textId="77777777" w:rsidR="00627182" w:rsidRPr="00D2703F" w:rsidRDefault="00627182" w:rsidP="00627182">
      <w:pPr>
        <w:numPr>
          <w:ilvl w:val="0"/>
          <w:numId w:val="1"/>
        </w:numPr>
        <w:spacing w:before="20" w:after="60"/>
        <w:rPr>
          <w:rFonts w:asciiTheme="minorHAnsi" w:hAnsiTheme="minorHAnsi"/>
          <w:sz w:val="22"/>
          <w:szCs w:val="22"/>
        </w:rPr>
      </w:pPr>
      <w:r w:rsidRPr="00D2703F">
        <w:rPr>
          <w:rFonts w:asciiTheme="minorHAnsi" w:hAnsiTheme="minorHAnsi"/>
          <w:sz w:val="22"/>
          <w:szCs w:val="22"/>
        </w:rPr>
        <w:t>Game Engine Prototypes</w:t>
      </w:r>
    </w:p>
    <w:p w14:paraId="506045F4" w14:textId="77777777" w:rsidR="00627182" w:rsidRPr="00D2703F" w:rsidRDefault="00627182" w:rsidP="00627182">
      <w:pPr>
        <w:numPr>
          <w:ilvl w:val="0"/>
          <w:numId w:val="1"/>
        </w:numPr>
        <w:spacing w:before="20" w:after="60"/>
        <w:rPr>
          <w:rFonts w:asciiTheme="minorHAnsi" w:hAnsiTheme="minorHAnsi"/>
          <w:sz w:val="22"/>
          <w:szCs w:val="22"/>
        </w:rPr>
      </w:pPr>
      <w:r w:rsidRPr="00D2703F">
        <w:rPr>
          <w:rFonts w:asciiTheme="minorHAnsi" w:hAnsiTheme="minorHAnsi"/>
          <w:sz w:val="22"/>
          <w:szCs w:val="22"/>
        </w:rPr>
        <w:t>Structure Diagrams</w:t>
      </w:r>
    </w:p>
    <w:p w14:paraId="186882D3" w14:textId="77777777" w:rsidR="00627182" w:rsidRPr="00D2703F" w:rsidRDefault="00627182" w:rsidP="00627182">
      <w:pPr>
        <w:numPr>
          <w:ilvl w:val="0"/>
          <w:numId w:val="1"/>
        </w:numPr>
        <w:spacing w:before="20" w:after="60"/>
        <w:rPr>
          <w:rFonts w:asciiTheme="minorHAnsi" w:hAnsiTheme="minorHAnsi"/>
          <w:sz w:val="22"/>
          <w:szCs w:val="22"/>
        </w:rPr>
      </w:pPr>
      <w:r w:rsidRPr="00D2703F">
        <w:rPr>
          <w:rFonts w:asciiTheme="minorHAnsi" w:hAnsiTheme="minorHAnsi"/>
          <w:sz w:val="22"/>
          <w:szCs w:val="22"/>
        </w:rPr>
        <w:t>Case Study material</w:t>
      </w:r>
    </w:p>
    <w:p w14:paraId="61C0D8BB" w14:textId="77777777" w:rsidR="00627182" w:rsidRPr="00D2703F" w:rsidRDefault="00627182" w:rsidP="00627182">
      <w:pPr>
        <w:numPr>
          <w:ilvl w:val="0"/>
          <w:numId w:val="1"/>
        </w:numPr>
        <w:spacing w:before="20" w:after="60"/>
        <w:rPr>
          <w:rFonts w:asciiTheme="minorHAnsi" w:hAnsiTheme="minorHAnsi"/>
          <w:sz w:val="22"/>
          <w:szCs w:val="22"/>
        </w:rPr>
      </w:pPr>
      <w:r w:rsidRPr="00D2703F">
        <w:rPr>
          <w:rFonts w:asciiTheme="minorHAnsi" w:hAnsiTheme="minorHAnsi"/>
          <w:sz w:val="22"/>
          <w:szCs w:val="22"/>
        </w:rPr>
        <w:t>Hardware Review</w:t>
      </w:r>
    </w:p>
    <w:p w14:paraId="3E4770F3" w14:textId="77777777" w:rsidR="00627182" w:rsidRPr="00D2703F" w:rsidRDefault="00627182" w:rsidP="00627182">
      <w:pPr>
        <w:numPr>
          <w:ilvl w:val="0"/>
          <w:numId w:val="1"/>
        </w:numPr>
        <w:spacing w:before="20" w:after="60"/>
        <w:rPr>
          <w:rFonts w:asciiTheme="minorHAnsi" w:hAnsiTheme="minorHAnsi"/>
          <w:sz w:val="22"/>
          <w:szCs w:val="22"/>
        </w:rPr>
      </w:pPr>
      <w:r w:rsidRPr="00D2703F">
        <w:rPr>
          <w:rFonts w:asciiTheme="minorHAnsi" w:hAnsiTheme="minorHAnsi"/>
          <w:sz w:val="22"/>
          <w:szCs w:val="22"/>
        </w:rPr>
        <w:t>Survey Design</w:t>
      </w:r>
    </w:p>
    <w:p w14:paraId="55C4ED26" w14:textId="77777777" w:rsidR="00627182" w:rsidRPr="00D2703F" w:rsidRDefault="00627182" w:rsidP="00627182">
      <w:pPr>
        <w:numPr>
          <w:ilvl w:val="0"/>
          <w:numId w:val="1"/>
        </w:numPr>
        <w:spacing w:before="20" w:after="60"/>
        <w:rPr>
          <w:rFonts w:asciiTheme="minorHAnsi" w:hAnsiTheme="minorHAnsi"/>
          <w:sz w:val="22"/>
          <w:szCs w:val="22"/>
        </w:rPr>
      </w:pPr>
      <w:r w:rsidRPr="00D2703F">
        <w:rPr>
          <w:rFonts w:asciiTheme="minorHAnsi" w:hAnsiTheme="minorHAnsi"/>
          <w:sz w:val="22"/>
          <w:szCs w:val="22"/>
        </w:rPr>
        <w:t>Any other type of artefact that relates to your project</w:t>
      </w:r>
    </w:p>
    <w:p w14:paraId="3E7FE699" w14:textId="4CE268B9" w:rsidR="00627182" w:rsidRPr="00627182" w:rsidRDefault="00627182" w:rsidP="00D2703F">
      <w:pPr>
        <w:rPr>
          <w:rFonts w:asciiTheme="minorHAnsi" w:hAnsiTheme="minorHAnsi"/>
        </w:rPr>
      </w:pPr>
    </w:p>
    <w:p w14:paraId="4A5F3E51" w14:textId="77777777" w:rsidR="006F6B1C" w:rsidRDefault="006F6B1C" w:rsidP="006F6B1C">
      <w:pPr>
        <w:rPr>
          <w:rFonts w:asciiTheme="minorHAnsi" w:hAnsiTheme="minorHAnsi"/>
        </w:rPr>
      </w:pPr>
    </w:p>
    <w:p w14:paraId="61A76961" w14:textId="1ECB0FF3" w:rsidR="00AE7FDC" w:rsidRDefault="00193EEC" w:rsidP="00627182">
      <w:pPr>
        <w:rPr>
          <w:rFonts w:asciiTheme="minorHAnsi" w:hAnsiTheme="minorHAnsi"/>
        </w:rPr>
      </w:pPr>
      <w:r>
        <w:rPr>
          <w:rFonts w:asciiTheme="minorHAnsi" w:hAnsiTheme="minorHAnsi"/>
        </w:rPr>
        <w:t xml:space="preserve">The </w:t>
      </w:r>
      <w:r w:rsidR="00AE5B0C">
        <w:rPr>
          <w:rFonts w:asciiTheme="minorHAnsi" w:hAnsiTheme="minorHAnsi"/>
          <w:b/>
        </w:rPr>
        <w:t>R</w:t>
      </w:r>
      <w:r w:rsidRPr="00193EEC">
        <w:rPr>
          <w:rFonts w:asciiTheme="minorHAnsi" w:hAnsiTheme="minorHAnsi"/>
          <w:b/>
        </w:rPr>
        <w:t>equired</w:t>
      </w:r>
      <w:r>
        <w:rPr>
          <w:rFonts w:asciiTheme="minorHAnsi" w:hAnsiTheme="minorHAnsi"/>
        </w:rPr>
        <w:t xml:space="preserve"> </w:t>
      </w:r>
      <w:r w:rsidR="00976168" w:rsidRPr="00976168">
        <w:rPr>
          <w:rFonts w:asciiTheme="minorHAnsi" w:hAnsiTheme="minorHAnsi"/>
          <w:b/>
          <w:bCs/>
        </w:rPr>
        <w:t>A</w:t>
      </w:r>
      <w:r w:rsidRPr="00976168">
        <w:rPr>
          <w:rFonts w:asciiTheme="minorHAnsi" w:hAnsiTheme="minorHAnsi"/>
          <w:b/>
          <w:bCs/>
        </w:rPr>
        <w:t>rtefacts</w:t>
      </w:r>
      <w:r>
        <w:rPr>
          <w:rFonts w:asciiTheme="minorHAnsi" w:hAnsiTheme="minorHAnsi"/>
        </w:rPr>
        <w:t xml:space="preserve"> should be presented</w:t>
      </w:r>
      <w:r w:rsidR="00B41EFC">
        <w:rPr>
          <w:rFonts w:asciiTheme="minorHAnsi" w:hAnsiTheme="minorHAnsi"/>
        </w:rPr>
        <w:t xml:space="preserve"> </w:t>
      </w:r>
      <w:r w:rsidR="00AE200A">
        <w:rPr>
          <w:rFonts w:asciiTheme="minorHAnsi" w:hAnsiTheme="minorHAnsi"/>
        </w:rPr>
        <w:t xml:space="preserve">in ONE word processed document </w:t>
      </w:r>
    </w:p>
    <w:p w14:paraId="7CF6B78A" w14:textId="629BDE5A" w:rsidR="00AE7FDC" w:rsidRDefault="00AE7FDC" w:rsidP="00627182">
      <w:pPr>
        <w:rPr>
          <w:rFonts w:asciiTheme="minorHAnsi" w:hAnsiTheme="minorHAnsi"/>
        </w:rPr>
      </w:pPr>
      <w:r>
        <w:rPr>
          <w:rFonts w:asciiTheme="minorHAnsi" w:hAnsiTheme="minorHAnsi"/>
        </w:rPr>
        <w:t>Each required artefact should begin on a new page and follow recommended length</w:t>
      </w:r>
    </w:p>
    <w:p w14:paraId="10AE0DEC" w14:textId="77777777" w:rsidR="002F5A86" w:rsidRDefault="002F5A86" w:rsidP="00627182">
      <w:pPr>
        <w:rPr>
          <w:rFonts w:asciiTheme="minorHAnsi" w:hAnsiTheme="minorHAnsi"/>
        </w:rPr>
      </w:pPr>
    </w:p>
    <w:p w14:paraId="43192499" w14:textId="3001CB93" w:rsidR="00AE7FDC" w:rsidRDefault="00EF4F9D" w:rsidP="00627182">
      <w:pPr>
        <w:rPr>
          <w:rFonts w:asciiTheme="minorHAnsi" w:hAnsiTheme="minorHAnsi"/>
        </w:rPr>
      </w:pPr>
      <w:r>
        <w:rPr>
          <w:rFonts w:asciiTheme="minorHAnsi" w:hAnsiTheme="minorHAnsi"/>
        </w:rPr>
        <w:t>Gantt Chart</w:t>
      </w:r>
      <w:r w:rsidR="00AE7FDC">
        <w:rPr>
          <w:rFonts w:asciiTheme="minorHAnsi" w:hAnsiTheme="minorHAnsi"/>
        </w:rPr>
        <w:t xml:space="preserve"> – </w:t>
      </w:r>
      <w:r>
        <w:rPr>
          <w:rFonts w:asciiTheme="minorHAnsi" w:hAnsiTheme="minorHAnsi"/>
        </w:rPr>
        <w:t>as appropriate with required detail</w:t>
      </w:r>
    </w:p>
    <w:p w14:paraId="4392C7A0" w14:textId="1DC19C10" w:rsidR="00AE7FDC" w:rsidRDefault="00DB37F4" w:rsidP="00627182">
      <w:pPr>
        <w:rPr>
          <w:rFonts w:asciiTheme="minorHAnsi" w:hAnsiTheme="minorHAnsi"/>
        </w:rPr>
      </w:pPr>
      <w:r>
        <w:rPr>
          <w:rFonts w:asciiTheme="minorHAnsi" w:hAnsiTheme="minorHAnsi"/>
        </w:rPr>
        <w:t>Risk Analysis – 2 pages max</w:t>
      </w:r>
    </w:p>
    <w:p w14:paraId="278CDAF2" w14:textId="7AAF3305" w:rsidR="00DB37F4" w:rsidRDefault="00DB37F4" w:rsidP="00627182">
      <w:pPr>
        <w:rPr>
          <w:rFonts w:asciiTheme="minorHAnsi" w:hAnsiTheme="minorHAnsi"/>
        </w:rPr>
      </w:pPr>
      <w:r>
        <w:rPr>
          <w:rFonts w:asciiTheme="minorHAnsi" w:hAnsiTheme="minorHAnsi"/>
        </w:rPr>
        <w:t>Research</w:t>
      </w:r>
      <w:r w:rsidR="003970AB">
        <w:rPr>
          <w:rFonts w:asciiTheme="minorHAnsi" w:hAnsiTheme="minorHAnsi"/>
        </w:rPr>
        <w:t xml:space="preserve"> </w:t>
      </w:r>
      <w:proofErr w:type="gramStart"/>
      <w:r w:rsidR="003970AB">
        <w:rPr>
          <w:rFonts w:asciiTheme="minorHAnsi" w:hAnsiTheme="minorHAnsi"/>
        </w:rPr>
        <w:t>Question</w:t>
      </w:r>
      <w:r w:rsidR="00EF4F9D">
        <w:rPr>
          <w:rFonts w:asciiTheme="minorHAnsi" w:hAnsiTheme="minorHAnsi"/>
        </w:rPr>
        <w:t xml:space="preserve"> </w:t>
      </w:r>
      <w:r w:rsidR="003970AB">
        <w:rPr>
          <w:rFonts w:asciiTheme="minorHAnsi" w:hAnsiTheme="minorHAnsi"/>
        </w:rPr>
        <w:t xml:space="preserve"> </w:t>
      </w:r>
      <w:r w:rsidR="00EF4F9D">
        <w:rPr>
          <w:rFonts w:asciiTheme="minorHAnsi" w:hAnsiTheme="minorHAnsi"/>
        </w:rPr>
        <w:t>+</w:t>
      </w:r>
      <w:proofErr w:type="gramEnd"/>
      <w:r w:rsidR="00EF4F9D">
        <w:rPr>
          <w:rFonts w:asciiTheme="minorHAnsi" w:hAnsiTheme="minorHAnsi"/>
        </w:rPr>
        <w:t xml:space="preserve"> n</w:t>
      </w:r>
      <w:r>
        <w:rPr>
          <w:rFonts w:asciiTheme="minorHAnsi" w:hAnsiTheme="minorHAnsi"/>
        </w:rPr>
        <w:t>ew aim and objectives (if required) – 1 page max</w:t>
      </w:r>
    </w:p>
    <w:p w14:paraId="7ED01F89" w14:textId="7B535A53" w:rsidR="00DB37F4" w:rsidRDefault="00DB37F4" w:rsidP="00DB37F4">
      <w:pPr>
        <w:ind w:left="720"/>
        <w:rPr>
          <w:rFonts w:asciiTheme="minorHAnsi" w:hAnsiTheme="minorHAnsi"/>
        </w:rPr>
      </w:pPr>
      <w:r>
        <w:rPr>
          <w:rFonts w:asciiTheme="minorHAnsi" w:hAnsiTheme="minorHAnsi"/>
        </w:rPr>
        <w:t xml:space="preserve">NB Research Question should be </w:t>
      </w:r>
      <w:r w:rsidR="002F5A86">
        <w:rPr>
          <w:rFonts w:asciiTheme="minorHAnsi" w:hAnsiTheme="minorHAnsi"/>
        </w:rPr>
        <w:t>10-20 words</w:t>
      </w:r>
      <w:r>
        <w:rPr>
          <w:rFonts w:asciiTheme="minorHAnsi" w:hAnsiTheme="minorHAnsi"/>
        </w:rPr>
        <w:t xml:space="preserve">. Aim and objectives </w:t>
      </w:r>
      <w:r w:rsidR="00A5456D">
        <w:rPr>
          <w:rFonts w:asciiTheme="minorHAnsi" w:hAnsiTheme="minorHAnsi"/>
        </w:rPr>
        <w:t xml:space="preserve">length </w:t>
      </w:r>
      <w:r>
        <w:rPr>
          <w:rFonts w:asciiTheme="minorHAnsi" w:hAnsiTheme="minorHAnsi"/>
        </w:rPr>
        <w:t>as previously</w:t>
      </w:r>
    </w:p>
    <w:p w14:paraId="7195E563" w14:textId="3CD31E28" w:rsidR="002F5A86" w:rsidRPr="00EF4F9D" w:rsidRDefault="002F5A86" w:rsidP="00EF4F9D">
      <w:pPr>
        <w:ind w:left="720"/>
        <w:rPr>
          <w:rFonts w:asciiTheme="minorHAnsi" w:hAnsiTheme="minorHAnsi"/>
        </w:rPr>
      </w:pPr>
      <w:r>
        <w:rPr>
          <w:rFonts w:asciiTheme="minorHAnsi" w:hAnsiTheme="minorHAnsi"/>
        </w:rPr>
        <w:lastRenderedPageBreak/>
        <w:t>Statement of how proj</w:t>
      </w:r>
      <w:r w:rsidR="00EF4F9D">
        <w:rPr>
          <w:rFonts w:asciiTheme="minorHAnsi" w:hAnsiTheme="minorHAnsi"/>
        </w:rPr>
        <w:t xml:space="preserve">ect has changed from </w:t>
      </w:r>
      <w:proofErr w:type="gramStart"/>
      <w:r w:rsidR="00EF4F9D">
        <w:rPr>
          <w:rFonts w:asciiTheme="minorHAnsi" w:hAnsiTheme="minorHAnsi"/>
        </w:rPr>
        <w:t xml:space="preserve">Proposal </w:t>
      </w:r>
      <w:r w:rsidR="00A5456D" w:rsidRPr="00EF4F9D">
        <w:rPr>
          <w:rFonts w:asciiTheme="minorHAnsi" w:hAnsiTheme="minorHAnsi"/>
          <w:i/>
        </w:rPr>
        <w:t xml:space="preserve"> Only</w:t>
      </w:r>
      <w:proofErr w:type="gramEnd"/>
      <w:r w:rsidR="00A5456D" w:rsidRPr="00EF4F9D">
        <w:rPr>
          <w:rFonts w:asciiTheme="minorHAnsi" w:hAnsiTheme="minorHAnsi"/>
          <w:i/>
        </w:rPr>
        <w:t xml:space="preserve"> provide this if </w:t>
      </w:r>
      <w:r w:rsidRPr="00EF4F9D">
        <w:rPr>
          <w:rFonts w:asciiTheme="minorHAnsi" w:hAnsiTheme="minorHAnsi"/>
          <w:i/>
        </w:rPr>
        <w:t>there are major changes. Statement should be paragraph of 20-30 words</w:t>
      </w:r>
    </w:p>
    <w:p w14:paraId="0C8B6B33" w14:textId="77777777" w:rsidR="002F5A86" w:rsidRDefault="002F5A86" w:rsidP="00627182">
      <w:pPr>
        <w:rPr>
          <w:rFonts w:asciiTheme="minorHAnsi" w:hAnsiTheme="minorHAnsi"/>
        </w:rPr>
      </w:pPr>
    </w:p>
    <w:p w14:paraId="598D48B1" w14:textId="559BE5E0" w:rsidR="00AE200A" w:rsidRDefault="00D62E41" w:rsidP="00627182">
      <w:pPr>
        <w:rPr>
          <w:rFonts w:asciiTheme="minorHAnsi" w:hAnsiTheme="minorHAnsi"/>
        </w:rPr>
      </w:pPr>
      <w:r>
        <w:rPr>
          <w:rFonts w:asciiTheme="minorHAnsi" w:hAnsiTheme="minorHAnsi"/>
        </w:rPr>
        <w:t xml:space="preserve">The </w:t>
      </w:r>
      <w:r w:rsidR="002F5A86">
        <w:rPr>
          <w:rFonts w:asciiTheme="minorHAnsi" w:hAnsiTheme="minorHAnsi"/>
          <w:b/>
        </w:rPr>
        <w:t>O</w:t>
      </w:r>
      <w:r>
        <w:rPr>
          <w:rFonts w:asciiTheme="minorHAnsi" w:hAnsiTheme="minorHAnsi"/>
          <w:b/>
        </w:rPr>
        <w:t xml:space="preserve">ther </w:t>
      </w:r>
      <w:r w:rsidR="00976168" w:rsidRPr="00976168">
        <w:rPr>
          <w:rFonts w:asciiTheme="minorHAnsi" w:hAnsiTheme="minorHAnsi"/>
          <w:b/>
          <w:bCs/>
        </w:rPr>
        <w:t>A</w:t>
      </w:r>
      <w:r w:rsidRPr="00976168">
        <w:rPr>
          <w:rFonts w:asciiTheme="minorHAnsi" w:hAnsiTheme="minorHAnsi"/>
          <w:b/>
          <w:bCs/>
        </w:rPr>
        <w:t>rtefacts</w:t>
      </w:r>
      <w:r>
        <w:rPr>
          <w:rFonts w:asciiTheme="minorHAnsi" w:hAnsiTheme="minorHAnsi"/>
        </w:rPr>
        <w:t xml:space="preserve"> should be presented in the most appropriate format for discussion and subsequently uploaded to </w:t>
      </w:r>
      <w:r w:rsidR="00EF4F9D">
        <w:rPr>
          <w:rFonts w:asciiTheme="minorHAnsi" w:hAnsiTheme="minorHAnsi"/>
        </w:rPr>
        <w:t>MLS</w:t>
      </w:r>
      <w:r>
        <w:rPr>
          <w:rFonts w:asciiTheme="minorHAnsi" w:hAnsiTheme="minorHAnsi"/>
        </w:rPr>
        <w:t xml:space="preserve"> in a</w:t>
      </w:r>
      <w:r w:rsidR="00F1299F">
        <w:rPr>
          <w:rFonts w:asciiTheme="minorHAnsi" w:hAnsiTheme="minorHAnsi"/>
        </w:rPr>
        <w:t xml:space="preserve"> zipped</w:t>
      </w:r>
      <w:r>
        <w:rPr>
          <w:rFonts w:asciiTheme="minorHAnsi" w:hAnsiTheme="minorHAnsi"/>
        </w:rPr>
        <w:t xml:space="preserve"> folder.  It may be that for upload you wish to use screen shots of certain types of </w:t>
      </w:r>
      <w:r w:rsidR="00CC6C4F">
        <w:rPr>
          <w:rFonts w:asciiTheme="minorHAnsi" w:hAnsiTheme="minorHAnsi"/>
        </w:rPr>
        <w:t>artefacts</w:t>
      </w:r>
      <w:r>
        <w:rPr>
          <w:rFonts w:asciiTheme="minorHAnsi" w:hAnsiTheme="minorHAnsi"/>
        </w:rPr>
        <w:t>.</w:t>
      </w:r>
      <w:r w:rsidR="007B3707">
        <w:rPr>
          <w:rFonts w:asciiTheme="minorHAnsi" w:hAnsiTheme="minorHAnsi"/>
        </w:rPr>
        <w:t xml:space="preserve">  </w:t>
      </w:r>
      <w:r w:rsidR="00AE200A">
        <w:rPr>
          <w:rFonts w:asciiTheme="minorHAnsi" w:hAnsiTheme="minorHAnsi"/>
        </w:rPr>
        <w:t xml:space="preserve">It is </w:t>
      </w:r>
      <w:r w:rsidR="00AE200A" w:rsidRPr="005D5E9F">
        <w:rPr>
          <w:rFonts w:asciiTheme="minorHAnsi" w:hAnsiTheme="minorHAnsi"/>
          <w:b/>
        </w:rPr>
        <w:t>expected</w:t>
      </w:r>
      <w:r w:rsidR="00AE200A">
        <w:rPr>
          <w:rFonts w:asciiTheme="minorHAnsi" w:hAnsiTheme="minorHAnsi"/>
        </w:rPr>
        <w:t xml:space="preserve"> that at least </w:t>
      </w:r>
      <w:r w:rsidR="00AE200A" w:rsidRPr="00D2703F">
        <w:rPr>
          <w:rFonts w:asciiTheme="minorHAnsi" w:hAnsiTheme="minorHAnsi"/>
          <w:b/>
          <w:i/>
        </w:rPr>
        <w:t>one</w:t>
      </w:r>
      <w:r w:rsidR="00F1299F">
        <w:rPr>
          <w:rFonts w:asciiTheme="minorHAnsi" w:hAnsiTheme="minorHAnsi"/>
        </w:rPr>
        <w:t xml:space="preserve"> of the other</w:t>
      </w:r>
      <w:r w:rsidR="00AE200A">
        <w:rPr>
          <w:rFonts w:asciiTheme="minorHAnsi" w:hAnsiTheme="minorHAnsi"/>
        </w:rPr>
        <w:t xml:space="preserve"> artefact</w:t>
      </w:r>
      <w:r w:rsidR="00CC6C4F">
        <w:rPr>
          <w:rFonts w:asciiTheme="minorHAnsi" w:hAnsiTheme="minorHAnsi"/>
        </w:rPr>
        <w:t>s</w:t>
      </w:r>
      <w:r w:rsidR="00AE200A">
        <w:rPr>
          <w:rFonts w:asciiTheme="minorHAnsi" w:hAnsiTheme="minorHAnsi"/>
        </w:rPr>
        <w:t xml:space="preserve"> indicates </w:t>
      </w:r>
      <w:r w:rsidR="00F1299F">
        <w:rPr>
          <w:rFonts w:asciiTheme="minorHAnsi" w:hAnsiTheme="minorHAnsi"/>
        </w:rPr>
        <w:t>evidence of approaches to development.</w:t>
      </w:r>
    </w:p>
    <w:p w14:paraId="5183A90C" w14:textId="2B18248E" w:rsidR="00AE200A" w:rsidRDefault="00AE200A" w:rsidP="00627182">
      <w:pPr>
        <w:rPr>
          <w:rFonts w:asciiTheme="minorHAnsi" w:hAnsiTheme="minorHAnsi"/>
        </w:rPr>
      </w:pPr>
    </w:p>
    <w:p w14:paraId="4BBE4D54" w14:textId="100853BA" w:rsidR="00627182" w:rsidRDefault="00627182" w:rsidP="00627182">
      <w:pPr>
        <w:rPr>
          <w:rFonts w:asciiTheme="minorHAnsi" w:hAnsiTheme="minorHAnsi"/>
        </w:rPr>
      </w:pPr>
      <w:r w:rsidRPr="00627182">
        <w:rPr>
          <w:rFonts w:asciiTheme="minorHAnsi" w:hAnsiTheme="minorHAnsi"/>
        </w:rPr>
        <w:t xml:space="preserve">The </w:t>
      </w:r>
      <w:r w:rsidR="005D5E9F">
        <w:rPr>
          <w:rFonts w:asciiTheme="minorHAnsi" w:hAnsiTheme="minorHAnsi"/>
        </w:rPr>
        <w:t xml:space="preserve">quality of each </w:t>
      </w:r>
      <w:r w:rsidR="00F1299F">
        <w:rPr>
          <w:rFonts w:asciiTheme="minorHAnsi" w:hAnsiTheme="minorHAnsi"/>
        </w:rPr>
        <w:t xml:space="preserve">artefact (required or other) </w:t>
      </w:r>
      <w:r w:rsidR="005D5E9F">
        <w:rPr>
          <w:rFonts w:asciiTheme="minorHAnsi" w:hAnsiTheme="minorHAnsi"/>
        </w:rPr>
        <w:t>is</w:t>
      </w:r>
      <w:r w:rsidRPr="00627182">
        <w:rPr>
          <w:rFonts w:asciiTheme="minorHAnsi" w:hAnsiTheme="minorHAnsi"/>
        </w:rPr>
        <w:t xml:space="preserve"> important in that </w:t>
      </w:r>
      <w:r w:rsidR="00F5409B">
        <w:rPr>
          <w:rFonts w:asciiTheme="minorHAnsi" w:hAnsiTheme="minorHAnsi"/>
        </w:rPr>
        <w:t xml:space="preserve">it </w:t>
      </w:r>
      <w:r w:rsidRPr="00627182">
        <w:rPr>
          <w:rFonts w:asciiTheme="minorHAnsi" w:hAnsiTheme="minorHAnsi"/>
        </w:rPr>
        <w:t>should contain sufficient detail to demonstrate what you are trying to achieve.</w:t>
      </w:r>
      <w:r w:rsidR="00D2703F">
        <w:rPr>
          <w:rFonts w:asciiTheme="minorHAnsi" w:hAnsiTheme="minorHAnsi"/>
        </w:rPr>
        <w:t xml:space="preserve"> </w:t>
      </w:r>
    </w:p>
    <w:p w14:paraId="623B0BE6" w14:textId="225D2C32" w:rsidR="00AE200A" w:rsidRDefault="00AE200A" w:rsidP="00627182">
      <w:pPr>
        <w:rPr>
          <w:rFonts w:asciiTheme="minorHAnsi" w:hAnsiTheme="minorHAnsi"/>
        </w:rPr>
      </w:pPr>
    </w:p>
    <w:p w14:paraId="6B75332F" w14:textId="5159CEE5" w:rsidR="00AE200A" w:rsidRPr="00627182" w:rsidRDefault="00AE200A" w:rsidP="00627182">
      <w:pPr>
        <w:rPr>
          <w:rFonts w:asciiTheme="minorHAnsi" w:hAnsiTheme="minorHAnsi"/>
        </w:rPr>
      </w:pPr>
      <w:r w:rsidRPr="00627182">
        <w:rPr>
          <w:rFonts w:asciiTheme="minorHAnsi" w:hAnsiTheme="minorHAnsi"/>
        </w:rPr>
        <w:t>You should be able to discuss the artefacts, the reasons that they relate to your project and prove feasibility</w:t>
      </w:r>
      <w:r>
        <w:rPr>
          <w:rFonts w:asciiTheme="minorHAnsi" w:hAnsiTheme="minorHAnsi"/>
        </w:rPr>
        <w:t xml:space="preserve"> in terms of scope, time and resources.</w:t>
      </w:r>
    </w:p>
    <w:p w14:paraId="5EA96FDF" w14:textId="77777777" w:rsidR="00627182" w:rsidRPr="00627182" w:rsidRDefault="00627182" w:rsidP="00627182">
      <w:pPr>
        <w:rPr>
          <w:rFonts w:asciiTheme="minorHAnsi" w:hAnsiTheme="minorHAnsi"/>
        </w:rPr>
      </w:pPr>
    </w:p>
    <w:p w14:paraId="2535AE7B" w14:textId="39E954C9" w:rsidR="00627182" w:rsidRPr="00627182" w:rsidRDefault="00627182" w:rsidP="00627182">
      <w:pPr>
        <w:rPr>
          <w:rFonts w:asciiTheme="minorHAnsi" w:hAnsiTheme="minorHAnsi"/>
        </w:rPr>
      </w:pPr>
      <w:r w:rsidRPr="00627182">
        <w:rPr>
          <w:rFonts w:asciiTheme="minorHAnsi" w:hAnsiTheme="minorHAnsi"/>
        </w:rPr>
        <w:t>The Feasibility Demo will take</w:t>
      </w:r>
      <w:r w:rsidR="00F5409B">
        <w:rPr>
          <w:rFonts w:asciiTheme="minorHAnsi" w:hAnsiTheme="minorHAnsi"/>
        </w:rPr>
        <w:t xml:space="preserve"> the</w:t>
      </w:r>
      <w:r w:rsidRPr="00627182">
        <w:rPr>
          <w:rFonts w:asciiTheme="minorHAnsi" w:hAnsiTheme="minorHAnsi"/>
        </w:rPr>
        <w:t xml:space="preserve"> form of a discussion with your supervisor. You will lead the discussion by presenting </w:t>
      </w:r>
      <w:r w:rsidR="005D5E9F">
        <w:rPr>
          <w:rFonts w:asciiTheme="minorHAnsi" w:hAnsiTheme="minorHAnsi"/>
        </w:rPr>
        <w:t xml:space="preserve">all </w:t>
      </w:r>
      <w:r w:rsidRPr="00627182">
        <w:rPr>
          <w:rFonts w:asciiTheme="minorHAnsi" w:hAnsiTheme="minorHAnsi"/>
        </w:rPr>
        <w:t>artefacts in a structured and coherent manner that demonstrates your understanding and the stage that you are at with your project. Your supervisor will ask questions</w:t>
      </w:r>
      <w:r w:rsidR="00F5409B">
        <w:rPr>
          <w:rFonts w:asciiTheme="minorHAnsi" w:hAnsiTheme="minorHAnsi"/>
        </w:rPr>
        <w:t xml:space="preserve"> pertaining to your project</w:t>
      </w:r>
      <w:r w:rsidRPr="00627182">
        <w:rPr>
          <w:rFonts w:asciiTheme="minorHAnsi" w:hAnsiTheme="minorHAnsi"/>
        </w:rPr>
        <w:t>.</w:t>
      </w:r>
    </w:p>
    <w:p w14:paraId="177370D0" w14:textId="77777777" w:rsidR="00627182" w:rsidRPr="00627182" w:rsidRDefault="00627182" w:rsidP="00627182">
      <w:pPr>
        <w:rPr>
          <w:rFonts w:asciiTheme="minorHAnsi" w:hAnsiTheme="minorHAnsi"/>
        </w:rPr>
      </w:pPr>
    </w:p>
    <w:p w14:paraId="42BBA405" w14:textId="786B3B5E" w:rsidR="00627182" w:rsidRPr="00627182" w:rsidRDefault="00627182" w:rsidP="00627182">
      <w:pPr>
        <w:rPr>
          <w:rFonts w:asciiTheme="minorHAnsi" w:hAnsiTheme="minorHAnsi"/>
        </w:rPr>
      </w:pPr>
      <w:r w:rsidRPr="00627182">
        <w:rPr>
          <w:rFonts w:asciiTheme="minorHAnsi" w:hAnsiTheme="minorHAnsi"/>
        </w:rPr>
        <w:t xml:space="preserve">The discussion should last </w:t>
      </w:r>
      <w:r w:rsidR="00DD5B00">
        <w:rPr>
          <w:rFonts w:asciiTheme="minorHAnsi" w:hAnsiTheme="minorHAnsi"/>
        </w:rPr>
        <w:t>20</w:t>
      </w:r>
      <w:r w:rsidRPr="00627182">
        <w:rPr>
          <w:rFonts w:asciiTheme="minorHAnsi" w:hAnsiTheme="minorHAnsi"/>
        </w:rPr>
        <w:t xml:space="preserve"> minutes, including questions.</w:t>
      </w:r>
    </w:p>
    <w:p w14:paraId="33902018" w14:textId="77777777" w:rsidR="00627182" w:rsidRPr="00627182" w:rsidRDefault="00627182" w:rsidP="00627182">
      <w:pPr>
        <w:rPr>
          <w:rFonts w:asciiTheme="minorHAnsi" w:hAnsiTheme="minorHAnsi"/>
        </w:rPr>
      </w:pPr>
    </w:p>
    <w:p w14:paraId="3B2C0F1D" w14:textId="77777777" w:rsidR="00627182" w:rsidRPr="00627182" w:rsidRDefault="00627182" w:rsidP="00627182">
      <w:pPr>
        <w:rPr>
          <w:rFonts w:asciiTheme="minorHAnsi" w:hAnsiTheme="minorHAnsi"/>
        </w:rPr>
      </w:pPr>
      <w:r w:rsidRPr="00627182">
        <w:rPr>
          <w:rFonts w:asciiTheme="minorHAnsi" w:hAnsiTheme="minorHAnsi"/>
          <w:b/>
        </w:rPr>
        <w:t>Date and Time</w:t>
      </w:r>
    </w:p>
    <w:p w14:paraId="244C8F92" w14:textId="03B2E083" w:rsidR="00627182" w:rsidRPr="0046421C" w:rsidRDefault="00627182" w:rsidP="00627182">
      <w:pPr>
        <w:rPr>
          <w:rFonts w:asciiTheme="minorHAnsi" w:hAnsiTheme="minorHAnsi"/>
        </w:rPr>
      </w:pPr>
      <w:r w:rsidRPr="00627182">
        <w:rPr>
          <w:rFonts w:asciiTheme="minorHAnsi" w:hAnsiTheme="minorHAnsi"/>
        </w:rPr>
        <w:t>Feasibility Demo</w:t>
      </w:r>
      <w:r w:rsidR="0046421C">
        <w:rPr>
          <w:rFonts w:asciiTheme="minorHAnsi" w:hAnsiTheme="minorHAnsi"/>
        </w:rPr>
        <w:t xml:space="preserve"> is</w:t>
      </w:r>
      <w:r w:rsidRPr="00627182">
        <w:rPr>
          <w:rFonts w:asciiTheme="minorHAnsi" w:hAnsiTheme="minorHAnsi"/>
        </w:rPr>
        <w:t xml:space="preserve"> to be held during Week Commencing </w:t>
      </w:r>
      <w:r w:rsidR="007B3707">
        <w:rPr>
          <w:rFonts w:asciiTheme="minorHAnsi" w:hAnsiTheme="minorHAnsi"/>
        </w:rPr>
        <w:t>29</w:t>
      </w:r>
      <w:r w:rsidR="007C4BB3" w:rsidRPr="007C4BB3">
        <w:rPr>
          <w:rFonts w:asciiTheme="minorHAnsi" w:hAnsiTheme="minorHAnsi"/>
          <w:vertAlign w:val="superscript"/>
        </w:rPr>
        <w:t>th</w:t>
      </w:r>
      <w:r w:rsidR="007C4BB3">
        <w:rPr>
          <w:rFonts w:asciiTheme="minorHAnsi" w:hAnsiTheme="minorHAnsi"/>
        </w:rPr>
        <w:t xml:space="preserve"> </w:t>
      </w:r>
      <w:r w:rsidR="00642497">
        <w:rPr>
          <w:rFonts w:asciiTheme="minorHAnsi" w:hAnsiTheme="minorHAnsi"/>
        </w:rPr>
        <w:t>November</w:t>
      </w:r>
      <w:r>
        <w:rPr>
          <w:rFonts w:asciiTheme="minorHAnsi" w:hAnsiTheme="minorHAnsi"/>
        </w:rPr>
        <w:t>,</w:t>
      </w:r>
      <w:r w:rsidRPr="00627182">
        <w:rPr>
          <w:rFonts w:asciiTheme="minorHAnsi" w:hAnsiTheme="minorHAnsi"/>
        </w:rPr>
        <w:t xml:space="preserve"> at a time</w:t>
      </w:r>
      <w:r w:rsidRPr="00627182">
        <w:rPr>
          <w:rFonts w:asciiTheme="minorHAnsi" w:hAnsiTheme="minorHAnsi"/>
          <w:b/>
        </w:rPr>
        <w:t xml:space="preserve"> agreed in advance </w:t>
      </w:r>
      <w:r w:rsidRPr="00627182">
        <w:rPr>
          <w:rFonts w:asciiTheme="minorHAnsi" w:hAnsiTheme="minorHAnsi"/>
        </w:rPr>
        <w:t>with your</w:t>
      </w:r>
      <w:r w:rsidRPr="00627182">
        <w:rPr>
          <w:rFonts w:asciiTheme="minorHAnsi" w:hAnsiTheme="minorHAnsi"/>
          <w:b/>
        </w:rPr>
        <w:t xml:space="preserve"> supervisor.</w:t>
      </w:r>
      <w:r w:rsidR="0046421C">
        <w:rPr>
          <w:rFonts w:asciiTheme="minorHAnsi" w:hAnsiTheme="minorHAnsi"/>
          <w:b/>
        </w:rPr>
        <w:t xml:space="preserve"> </w:t>
      </w:r>
      <w:r w:rsidR="0046421C" w:rsidRPr="0046421C">
        <w:rPr>
          <w:rFonts w:asciiTheme="minorHAnsi" w:hAnsiTheme="minorHAnsi"/>
        </w:rPr>
        <w:t>All demos should normally</w:t>
      </w:r>
      <w:r w:rsidR="0046421C">
        <w:rPr>
          <w:rFonts w:asciiTheme="minorHAnsi" w:hAnsiTheme="minorHAnsi"/>
        </w:rPr>
        <w:t xml:space="preserve"> </w:t>
      </w:r>
      <w:r w:rsidR="00E66BA6">
        <w:rPr>
          <w:rFonts w:asciiTheme="minorHAnsi" w:hAnsiTheme="minorHAnsi"/>
        </w:rPr>
        <w:t xml:space="preserve">be completed by </w:t>
      </w:r>
      <w:r w:rsidR="007B3707">
        <w:rPr>
          <w:rFonts w:asciiTheme="minorHAnsi" w:hAnsiTheme="minorHAnsi"/>
        </w:rPr>
        <w:t>3</w:t>
      </w:r>
      <w:r w:rsidR="007B3707">
        <w:rPr>
          <w:rFonts w:asciiTheme="minorHAnsi" w:hAnsiTheme="minorHAnsi"/>
          <w:vertAlign w:val="superscript"/>
        </w:rPr>
        <w:t>rd</w:t>
      </w:r>
      <w:r w:rsidR="007C4BB3">
        <w:rPr>
          <w:rFonts w:asciiTheme="minorHAnsi" w:hAnsiTheme="minorHAnsi"/>
        </w:rPr>
        <w:t xml:space="preserve"> December.</w:t>
      </w:r>
    </w:p>
    <w:p w14:paraId="282CAB2F" w14:textId="77777777" w:rsidR="00627182" w:rsidRPr="00627182" w:rsidRDefault="00627182" w:rsidP="00627182">
      <w:pPr>
        <w:rPr>
          <w:rFonts w:asciiTheme="minorHAnsi" w:hAnsiTheme="minorHAnsi"/>
          <w:b/>
        </w:rPr>
      </w:pPr>
    </w:p>
    <w:p w14:paraId="33FBF98F" w14:textId="77777777" w:rsidR="00627182" w:rsidRPr="00627182" w:rsidRDefault="00627182" w:rsidP="00627182">
      <w:pPr>
        <w:pStyle w:val="Heading2"/>
        <w:numPr>
          <w:ilvl w:val="1"/>
          <w:numId w:val="2"/>
        </w:numPr>
        <w:suppressAutoHyphens/>
        <w:rPr>
          <w:rFonts w:asciiTheme="minorHAnsi" w:hAnsiTheme="minorHAnsi"/>
          <w:szCs w:val="24"/>
        </w:rPr>
      </w:pPr>
      <w:r w:rsidRPr="00627182">
        <w:rPr>
          <w:rFonts w:asciiTheme="minorHAnsi" w:hAnsiTheme="minorHAnsi"/>
          <w:szCs w:val="24"/>
        </w:rPr>
        <w:t>Submission</w:t>
      </w:r>
    </w:p>
    <w:p w14:paraId="64A1B3F2" w14:textId="77777777" w:rsidR="00627182" w:rsidRPr="00627182" w:rsidRDefault="00627182" w:rsidP="00627182">
      <w:pPr>
        <w:rPr>
          <w:rFonts w:asciiTheme="minorHAnsi" w:hAnsiTheme="minorHAnsi"/>
        </w:rPr>
      </w:pPr>
    </w:p>
    <w:p w14:paraId="57DEBA7E" w14:textId="4AED643B" w:rsidR="00F1299F" w:rsidRDefault="007C4BB3" w:rsidP="00627182">
      <w:pPr>
        <w:rPr>
          <w:rFonts w:asciiTheme="minorHAnsi" w:hAnsiTheme="minorHAnsi"/>
        </w:rPr>
      </w:pPr>
      <w:r w:rsidRPr="007C4BB3">
        <w:rPr>
          <w:rFonts w:asciiTheme="minorHAnsi" w:hAnsiTheme="minorHAnsi"/>
        </w:rPr>
        <w:t>By</w:t>
      </w:r>
      <w:r w:rsidRPr="007C4BB3">
        <w:rPr>
          <w:rFonts w:asciiTheme="minorHAnsi" w:hAnsiTheme="minorHAnsi"/>
          <w:b/>
        </w:rPr>
        <w:t xml:space="preserve"> Tuesday </w:t>
      </w:r>
      <w:r w:rsidR="007B3707">
        <w:rPr>
          <w:rFonts w:asciiTheme="minorHAnsi" w:hAnsiTheme="minorHAnsi"/>
          <w:b/>
        </w:rPr>
        <w:t>30</w:t>
      </w:r>
      <w:r w:rsidR="007B3707">
        <w:rPr>
          <w:rFonts w:asciiTheme="minorHAnsi" w:hAnsiTheme="minorHAnsi"/>
          <w:b/>
          <w:vertAlign w:val="superscript"/>
        </w:rPr>
        <w:t>th</w:t>
      </w:r>
      <w:r w:rsidRPr="007C4BB3">
        <w:rPr>
          <w:rFonts w:asciiTheme="minorHAnsi" w:hAnsiTheme="minorHAnsi"/>
          <w:b/>
        </w:rPr>
        <w:t xml:space="preserve"> </w:t>
      </w:r>
      <w:r w:rsidR="007B3707">
        <w:rPr>
          <w:rFonts w:asciiTheme="minorHAnsi" w:hAnsiTheme="minorHAnsi"/>
          <w:b/>
        </w:rPr>
        <w:t>November</w:t>
      </w:r>
      <w:r w:rsidR="00F1299F" w:rsidRPr="0046421C">
        <w:rPr>
          <w:rFonts w:asciiTheme="minorHAnsi" w:hAnsiTheme="minorHAnsi"/>
          <w:b/>
        </w:rPr>
        <w:t xml:space="preserve">, </w:t>
      </w:r>
      <w:r w:rsidR="00F1299F">
        <w:rPr>
          <w:rFonts w:asciiTheme="minorHAnsi" w:hAnsiTheme="minorHAnsi"/>
        </w:rPr>
        <w:t xml:space="preserve">you should submit to </w:t>
      </w:r>
      <w:r w:rsidR="00E66BA6">
        <w:rPr>
          <w:rFonts w:asciiTheme="minorHAnsi" w:hAnsiTheme="minorHAnsi"/>
        </w:rPr>
        <w:t xml:space="preserve">MLS </w:t>
      </w:r>
      <w:r w:rsidR="0046421C" w:rsidRPr="00DD5B00">
        <w:rPr>
          <w:rFonts w:asciiTheme="minorHAnsi" w:hAnsiTheme="minorHAnsi"/>
          <w:i/>
        </w:rPr>
        <w:t xml:space="preserve">in the </w:t>
      </w:r>
      <w:r w:rsidR="0046421C" w:rsidRPr="00DD5B00">
        <w:rPr>
          <w:rFonts w:asciiTheme="minorHAnsi" w:hAnsiTheme="minorHAnsi"/>
          <w:b/>
          <w:i/>
        </w:rPr>
        <w:t>same</w:t>
      </w:r>
      <w:r w:rsidR="0046421C" w:rsidRPr="00DD5B00">
        <w:rPr>
          <w:rFonts w:asciiTheme="minorHAnsi" w:hAnsiTheme="minorHAnsi"/>
          <w:i/>
        </w:rPr>
        <w:t xml:space="preserve"> submission</w:t>
      </w:r>
      <w:r w:rsidR="00DD5B00">
        <w:rPr>
          <w:rFonts w:asciiTheme="minorHAnsi" w:hAnsiTheme="minorHAnsi"/>
        </w:rPr>
        <w:t xml:space="preserve"> </w:t>
      </w:r>
      <w:r w:rsidR="00DD5B00" w:rsidRPr="00DC28EC">
        <w:rPr>
          <w:rFonts w:asciiTheme="minorHAnsi" w:hAnsiTheme="minorHAnsi"/>
          <w:b/>
          <w:bCs/>
        </w:rPr>
        <w:t>two</w:t>
      </w:r>
      <w:r w:rsidR="00DD5B00">
        <w:rPr>
          <w:rFonts w:asciiTheme="minorHAnsi" w:hAnsiTheme="minorHAnsi"/>
        </w:rPr>
        <w:t xml:space="preserve"> attachments</w:t>
      </w:r>
      <w:r>
        <w:rPr>
          <w:rFonts w:asciiTheme="minorHAnsi" w:hAnsiTheme="minorHAnsi"/>
        </w:rPr>
        <w:t xml:space="preserve"> that contain what will be discussed at your demo</w:t>
      </w:r>
    </w:p>
    <w:p w14:paraId="4D6D565E" w14:textId="7A7EBF22" w:rsidR="0046421C" w:rsidRDefault="00627182" w:rsidP="00F1299F">
      <w:pPr>
        <w:ind w:firstLine="720"/>
        <w:rPr>
          <w:rFonts w:asciiTheme="minorHAnsi" w:hAnsiTheme="minorHAnsi"/>
        </w:rPr>
      </w:pPr>
      <w:r w:rsidRPr="00627182">
        <w:rPr>
          <w:rFonts w:asciiTheme="minorHAnsi" w:hAnsiTheme="minorHAnsi"/>
        </w:rPr>
        <w:t>a</w:t>
      </w:r>
      <w:r w:rsidR="00F1299F">
        <w:rPr>
          <w:rFonts w:asciiTheme="minorHAnsi" w:hAnsiTheme="minorHAnsi"/>
        </w:rPr>
        <w:t xml:space="preserve"> </w:t>
      </w:r>
      <w:proofErr w:type="gramStart"/>
      <w:r w:rsidR="00F1299F">
        <w:rPr>
          <w:rFonts w:asciiTheme="minorHAnsi" w:hAnsiTheme="minorHAnsi"/>
        </w:rPr>
        <w:t>word processed</w:t>
      </w:r>
      <w:proofErr w:type="gramEnd"/>
      <w:r w:rsidR="00F1299F">
        <w:rPr>
          <w:rFonts w:asciiTheme="minorHAnsi" w:hAnsiTheme="minorHAnsi"/>
        </w:rPr>
        <w:t xml:space="preserve"> documen</w:t>
      </w:r>
      <w:r w:rsidR="002F5A86">
        <w:rPr>
          <w:rFonts w:asciiTheme="minorHAnsi" w:hAnsiTheme="minorHAnsi"/>
        </w:rPr>
        <w:t>t containing Required Artefacts (follow guidelines above)</w:t>
      </w:r>
    </w:p>
    <w:p w14:paraId="2A813251" w14:textId="744974CB" w:rsidR="00627182" w:rsidRPr="00627182" w:rsidRDefault="00F1299F" w:rsidP="00F1299F">
      <w:pPr>
        <w:ind w:firstLine="720"/>
        <w:rPr>
          <w:rFonts w:asciiTheme="minorHAnsi" w:hAnsiTheme="minorHAnsi"/>
        </w:rPr>
      </w:pPr>
      <w:r>
        <w:rPr>
          <w:rFonts w:asciiTheme="minorHAnsi" w:hAnsiTheme="minorHAnsi"/>
        </w:rPr>
        <w:t xml:space="preserve">a </w:t>
      </w:r>
      <w:r w:rsidR="00627182" w:rsidRPr="00627182">
        <w:rPr>
          <w:rFonts w:asciiTheme="minorHAnsi" w:hAnsiTheme="minorHAnsi"/>
        </w:rPr>
        <w:t xml:space="preserve">zipped file containing electronic versions of </w:t>
      </w:r>
      <w:r>
        <w:rPr>
          <w:rFonts w:asciiTheme="minorHAnsi" w:hAnsiTheme="minorHAnsi"/>
        </w:rPr>
        <w:t>the Other A</w:t>
      </w:r>
      <w:r w:rsidR="00627182" w:rsidRPr="00627182">
        <w:rPr>
          <w:rFonts w:asciiTheme="minorHAnsi" w:hAnsiTheme="minorHAnsi"/>
        </w:rPr>
        <w:t xml:space="preserve">rtefacts.  </w:t>
      </w:r>
    </w:p>
    <w:p w14:paraId="39741A61" w14:textId="77777777" w:rsidR="00627182" w:rsidRPr="00627182" w:rsidRDefault="00627182" w:rsidP="00627182">
      <w:pPr>
        <w:rPr>
          <w:rFonts w:asciiTheme="minorHAnsi" w:hAnsiTheme="minorHAnsi"/>
        </w:rPr>
      </w:pPr>
    </w:p>
    <w:p w14:paraId="6A3BDBB2" w14:textId="480C8294" w:rsidR="00F1299F" w:rsidRPr="00E66BA6" w:rsidRDefault="00627182" w:rsidP="00627182">
      <w:pPr>
        <w:rPr>
          <w:rFonts w:asciiTheme="minorHAnsi" w:hAnsiTheme="minorHAnsi"/>
        </w:rPr>
      </w:pPr>
      <w:r w:rsidRPr="0046421C">
        <w:rPr>
          <w:rFonts w:asciiTheme="minorHAnsi" w:hAnsiTheme="minorHAnsi"/>
        </w:rPr>
        <w:t xml:space="preserve">All submissions must be uploaded to the appropriate location within </w:t>
      </w:r>
      <w:r w:rsidR="00E66BA6">
        <w:rPr>
          <w:rFonts w:asciiTheme="minorHAnsi" w:hAnsiTheme="minorHAnsi"/>
        </w:rPr>
        <w:t>MLS</w:t>
      </w:r>
      <w:r w:rsidR="0046421C" w:rsidRPr="0046421C">
        <w:rPr>
          <w:rFonts w:asciiTheme="minorHAnsi" w:hAnsiTheme="minorHAnsi"/>
        </w:rPr>
        <w:t xml:space="preserve">, </w:t>
      </w:r>
      <w:proofErr w:type="spellStart"/>
      <w:proofErr w:type="gramStart"/>
      <w:r w:rsidR="0046421C" w:rsidRPr="0046421C">
        <w:rPr>
          <w:rFonts w:asciiTheme="minorHAnsi" w:hAnsiTheme="minorHAnsi"/>
        </w:rPr>
        <w:t>ie</w:t>
      </w:r>
      <w:proofErr w:type="spellEnd"/>
      <w:proofErr w:type="gramEnd"/>
      <w:r w:rsidR="0046421C">
        <w:rPr>
          <w:rFonts w:asciiTheme="minorHAnsi" w:hAnsiTheme="minorHAnsi"/>
          <w:b/>
        </w:rPr>
        <w:t xml:space="preserve"> </w:t>
      </w:r>
      <w:r w:rsidR="00E66BA6" w:rsidRPr="00E66BA6">
        <w:rPr>
          <w:rFonts w:asciiTheme="minorHAnsi" w:hAnsiTheme="minorHAnsi"/>
        </w:rPr>
        <w:t>MLS</w:t>
      </w:r>
      <w:r w:rsidR="00A705B9" w:rsidRPr="00E66BA6">
        <w:rPr>
          <w:rFonts w:asciiTheme="minorHAnsi" w:hAnsiTheme="minorHAnsi"/>
        </w:rPr>
        <w:t>/</w:t>
      </w:r>
      <w:r w:rsidR="00E66BA6" w:rsidRPr="00E66BA6">
        <w:rPr>
          <w:rFonts w:asciiTheme="minorHAnsi" w:hAnsiTheme="minorHAnsi"/>
        </w:rPr>
        <w:t>Assessment and Submission</w:t>
      </w:r>
      <w:r w:rsidR="007C4BB3">
        <w:rPr>
          <w:rFonts w:asciiTheme="minorHAnsi" w:hAnsiTheme="minorHAnsi"/>
        </w:rPr>
        <w:t>/Submit Module Assessment</w:t>
      </w:r>
    </w:p>
    <w:p w14:paraId="37A19E78" w14:textId="77777777" w:rsidR="00627182" w:rsidRPr="00D2703F" w:rsidRDefault="00627182" w:rsidP="00627182">
      <w:pPr>
        <w:pStyle w:val="Heading1"/>
        <w:pageBreakBefore/>
        <w:numPr>
          <w:ilvl w:val="0"/>
          <w:numId w:val="2"/>
        </w:numPr>
        <w:suppressAutoHyphens/>
        <w:spacing w:before="60" w:after="60"/>
        <w:jc w:val="center"/>
        <w:rPr>
          <w:rFonts w:asciiTheme="minorHAnsi" w:hAnsiTheme="minorHAnsi"/>
          <w:sz w:val="22"/>
          <w:szCs w:val="22"/>
        </w:rPr>
      </w:pPr>
      <w:r w:rsidRPr="00D2703F">
        <w:rPr>
          <w:rFonts w:asciiTheme="minorHAnsi" w:hAnsiTheme="minorHAnsi"/>
          <w:sz w:val="22"/>
          <w:szCs w:val="22"/>
        </w:rPr>
        <w:lastRenderedPageBreak/>
        <w:t>Marking scheme</w:t>
      </w:r>
    </w:p>
    <w:p w14:paraId="4E492148" w14:textId="77777777" w:rsidR="00627182" w:rsidRPr="00D2703F" w:rsidRDefault="00627182" w:rsidP="00627182">
      <w:pPr>
        <w:jc w:val="center"/>
        <w:rPr>
          <w:rFonts w:asciiTheme="minorHAnsi" w:hAnsiTheme="minorHAnsi"/>
          <w:sz w:val="22"/>
          <w:szCs w:val="22"/>
        </w:rPr>
      </w:pPr>
    </w:p>
    <w:tbl>
      <w:tblPr>
        <w:tblW w:w="9611" w:type="dxa"/>
        <w:tblInd w:w="-5" w:type="dxa"/>
        <w:tblLayout w:type="fixed"/>
        <w:tblLook w:val="0000" w:firstRow="0" w:lastRow="0" w:firstColumn="0" w:lastColumn="0" w:noHBand="0" w:noVBand="0"/>
      </w:tblPr>
      <w:tblGrid>
        <w:gridCol w:w="993"/>
        <w:gridCol w:w="957"/>
        <w:gridCol w:w="4684"/>
        <w:gridCol w:w="2977"/>
      </w:tblGrid>
      <w:tr w:rsidR="00627182" w:rsidRPr="00D2703F" w14:paraId="7FD6486A" w14:textId="77777777" w:rsidTr="00511827">
        <w:tc>
          <w:tcPr>
            <w:tcW w:w="993" w:type="dxa"/>
            <w:tcBorders>
              <w:top w:val="single" w:sz="4" w:space="0" w:color="000000"/>
              <w:left w:val="single" w:sz="4" w:space="0" w:color="000000"/>
              <w:bottom w:val="single" w:sz="4" w:space="0" w:color="000000"/>
            </w:tcBorders>
            <w:shd w:val="clear" w:color="auto" w:fill="auto"/>
          </w:tcPr>
          <w:p w14:paraId="668EB021" w14:textId="77777777" w:rsidR="00627182" w:rsidRPr="00D2703F" w:rsidRDefault="00627182" w:rsidP="008879F0">
            <w:pPr>
              <w:spacing w:line="100" w:lineRule="atLeast"/>
              <w:rPr>
                <w:rFonts w:asciiTheme="minorHAnsi" w:hAnsiTheme="minorHAnsi"/>
                <w:b/>
                <w:sz w:val="22"/>
                <w:szCs w:val="22"/>
              </w:rPr>
            </w:pPr>
            <w:r w:rsidRPr="00D2703F">
              <w:rPr>
                <w:rFonts w:asciiTheme="minorHAnsi" w:hAnsiTheme="minorHAnsi"/>
                <w:b/>
                <w:sz w:val="22"/>
                <w:szCs w:val="22"/>
              </w:rPr>
              <w:t>Literal grade</w:t>
            </w:r>
          </w:p>
        </w:tc>
        <w:tc>
          <w:tcPr>
            <w:tcW w:w="957" w:type="dxa"/>
            <w:tcBorders>
              <w:top w:val="single" w:sz="4" w:space="0" w:color="000000"/>
              <w:left w:val="single" w:sz="4" w:space="0" w:color="000000"/>
              <w:bottom w:val="single" w:sz="4" w:space="0" w:color="000000"/>
            </w:tcBorders>
            <w:shd w:val="clear" w:color="auto" w:fill="auto"/>
          </w:tcPr>
          <w:p w14:paraId="0B07CE30" w14:textId="77777777" w:rsidR="00627182" w:rsidRPr="00D2703F" w:rsidRDefault="00627182" w:rsidP="008879F0">
            <w:pPr>
              <w:spacing w:line="100" w:lineRule="atLeast"/>
              <w:rPr>
                <w:rFonts w:asciiTheme="minorHAnsi" w:hAnsiTheme="minorHAnsi"/>
                <w:b/>
                <w:sz w:val="22"/>
                <w:szCs w:val="22"/>
              </w:rPr>
            </w:pPr>
            <w:r w:rsidRPr="00D2703F">
              <w:rPr>
                <w:rFonts w:asciiTheme="minorHAnsi" w:hAnsiTheme="minorHAnsi"/>
                <w:b/>
                <w:sz w:val="22"/>
                <w:szCs w:val="22"/>
              </w:rPr>
              <w:t>Grade Point</w:t>
            </w:r>
          </w:p>
        </w:tc>
        <w:tc>
          <w:tcPr>
            <w:tcW w:w="4684" w:type="dxa"/>
            <w:tcBorders>
              <w:top w:val="single" w:sz="4" w:space="0" w:color="000000"/>
              <w:left w:val="single" w:sz="4" w:space="0" w:color="000000"/>
              <w:bottom w:val="single" w:sz="4" w:space="0" w:color="000000"/>
              <w:right w:val="single" w:sz="4" w:space="0" w:color="000000"/>
            </w:tcBorders>
            <w:shd w:val="clear" w:color="auto" w:fill="auto"/>
          </w:tcPr>
          <w:p w14:paraId="457DC601" w14:textId="77777777" w:rsidR="00627182" w:rsidRPr="00D2703F" w:rsidRDefault="00627182" w:rsidP="008879F0">
            <w:pPr>
              <w:spacing w:line="100" w:lineRule="atLeast"/>
              <w:rPr>
                <w:rFonts w:asciiTheme="minorHAnsi" w:hAnsiTheme="minorHAnsi"/>
                <w:sz w:val="22"/>
                <w:szCs w:val="22"/>
              </w:rPr>
            </w:pPr>
            <w:r w:rsidRPr="00D2703F">
              <w:rPr>
                <w:rFonts w:asciiTheme="minorHAnsi" w:hAnsiTheme="minorHAnsi"/>
                <w:b/>
                <w:sz w:val="22"/>
                <w:szCs w:val="22"/>
              </w:rPr>
              <w:t>Evaluative descriptor</w:t>
            </w:r>
          </w:p>
        </w:tc>
        <w:tc>
          <w:tcPr>
            <w:tcW w:w="2977" w:type="dxa"/>
            <w:tcBorders>
              <w:top w:val="single" w:sz="4" w:space="0" w:color="000000"/>
              <w:left w:val="single" w:sz="4" w:space="0" w:color="000000"/>
              <w:bottom w:val="single" w:sz="4" w:space="0" w:color="000000"/>
              <w:right w:val="single" w:sz="4" w:space="0" w:color="000000"/>
            </w:tcBorders>
          </w:tcPr>
          <w:p w14:paraId="0521E18B" w14:textId="77777777" w:rsidR="00627182" w:rsidRPr="00D2703F" w:rsidRDefault="00627182" w:rsidP="008879F0">
            <w:pPr>
              <w:spacing w:line="100" w:lineRule="atLeast"/>
              <w:rPr>
                <w:rFonts w:asciiTheme="minorHAnsi" w:hAnsiTheme="minorHAnsi"/>
                <w:b/>
                <w:sz w:val="22"/>
                <w:szCs w:val="22"/>
              </w:rPr>
            </w:pPr>
            <w:r w:rsidRPr="00D2703F">
              <w:rPr>
                <w:rFonts w:asciiTheme="minorHAnsi" w:hAnsiTheme="minorHAnsi"/>
                <w:b/>
                <w:sz w:val="22"/>
                <w:szCs w:val="22"/>
              </w:rPr>
              <w:t>Pertinent Points</w:t>
            </w:r>
          </w:p>
        </w:tc>
      </w:tr>
      <w:tr w:rsidR="00627182" w:rsidRPr="00D2703F" w14:paraId="5733D2EF" w14:textId="77777777" w:rsidTr="00511827">
        <w:tc>
          <w:tcPr>
            <w:tcW w:w="993" w:type="dxa"/>
            <w:tcBorders>
              <w:top w:val="single" w:sz="4" w:space="0" w:color="000000"/>
              <w:left w:val="single" w:sz="4" w:space="0" w:color="000000"/>
              <w:bottom w:val="single" w:sz="4" w:space="0" w:color="000000"/>
            </w:tcBorders>
            <w:shd w:val="clear" w:color="auto" w:fill="auto"/>
          </w:tcPr>
          <w:p w14:paraId="5AA5102E" w14:textId="77777777" w:rsidR="00627182" w:rsidRPr="00D2703F" w:rsidRDefault="00627182" w:rsidP="008879F0">
            <w:pPr>
              <w:spacing w:line="100" w:lineRule="atLeast"/>
              <w:rPr>
                <w:rFonts w:asciiTheme="minorHAnsi" w:hAnsiTheme="minorHAnsi"/>
                <w:sz w:val="22"/>
                <w:szCs w:val="22"/>
              </w:rPr>
            </w:pPr>
            <w:r w:rsidRPr="00D2703F">
              <w:rPr>
                <w:rFonts w:asciiTheme="minorHAnsi" w:hAnsiTheme="minorHAnsi"/>
                <w:sz w:val="22"/>
                <w:szCs w:val="22"/>
              </w:rPr>
              <w:t>A+</w:t>
            </w:r>
          </w:p>
        </w:tc>
        <w:tc>
          <w:tcPr>
            <w:tcW w:w="957" w:type="dxa"/>
            <w:tcBorders>
              <w:top w:val="single" w:sz="4" w:space="0" w:color="000000"/>
              <w:left w:val="single" w:sz="4" w:space="0" w:color="000000"/>
              <w:bottom w:val="single" w:sz="4" w:space="0" w:color="000000"/>
            </w:tcBorders>
            <w:shd w:val="clear" w:color="auto" w:fill="auto"/>
          </w:tcPr>
          <w:p w14:paraId="096A905A" w14:textId="77777777" w:rsidR="00627182" w:rsidRPr="00D2703F" w:rsidRDefault="00627182" w:rsidP="008879F0">
            <w:pPr>
              <w:spacing w:line="100" w:lineRule="atLeast"/>
              <w:rPr>
                <w:rFonts w:asciiTheme="minorHAnsi" w:hAnsiTheme="minorHAnsi"/>
                <w:sz w:val="22"/>
                <w:szCs w:val="22"/>
              </w:rPr>
            </w:pPr>
            <w:r w:rsidRPr="00D2703F">
              <w:rPr>
                <w:rFonts w:asciiTheme="minorHAnsi" w:hAnsiTheme="minorHAnsi"/>
                <w:sz w:val="22"/>
                <w:szCs w:val="22"/>
              </w:rPr>
              <w:t>4.5</w:t>
            </w:r>
          </w:p>
        </w:tc>
        <w:tc>
          <w:tcPr>
            <w:tcW w:w="4684" w:type="dxa"/>
            <w:tcBorders>
              <w:top w:val="single" w:sz="4" w:space="0" w:color="000000"/>
              <w:left w:val="single" w:sz="4" w:space="0" w:color="000000"/>
              <w:bottom w:val="single" w:sz="4" w:space="0" w:color="000000"/>
              <w:right w:val="single" w:sz="4" w:space="0" w:color="000000"/>
            </w:tcBorders>
            <w:shd w:val="clear" w:color="auto" w:fill="auto"/>
          </w:tcPr>
          <w:p w14:paraId="583085CA" w14:textId="77777777" w:rsidR="00627182" w:rsidRPr="00D2703F" w:rsidRDefault="00627182" w:rsidP="008879F0">
            <w:pPr>
              <w:spacing w:line="100" w:lineRule="atLeast"/>
              <w:rPr>
                <w:rFonts w:asciiTheme="minorHAnsi" w:hAnsiTheme="minorHAnsi"/>
                <w:sz w:val="22"/>
                <w:szCs w:val="22"/>
              </w:rPr>
            </w:pPr>
            <w:r w:rsidRPr="00D2703F">
              <w:rPr>
                <w:rFonts w:asciiTheme="minorHAnsi" w:hAnsiTheme="minorHAnsi"/>
                <w:sz w:val="22"/>
                <w:szCs w:val="22"/>
              </w:rPr>
              <w:t xml:space="preserve">Excellent overall. </w:t>
            </w:r>
          </w:p>
          <w:p w14:paraId="58897FF5" w14:textId="77777777" w:rsidR="00627182" w:rsidRPr="00D2703F" w:rsidRDefault="00627182" w:rsidP="00627182">
            <w:pPr>
              <w:numPr>
                <w:ilvl w:val="0"/>
                <w:numId w:val="5"/>
              </w:numPr>
              <w:spacing w:line="100" w:lineRule="atLeast"/>
              <w:rPr>
                <w:rFonts w:asciiTheme="minorHAnsi" w:hAnsiTheme="minorHAnsi"/>
                <w:sz w:val="22"/>
                <w:szCs w:val="22"/>
              </w:rPr>
            </w:pPr>
            <w:r w:rsidRPr="00D2703F">
              <w:rPr>
                <w:rFonts w:asciiTheme="minorHAnsi" w:hAnsiTheme="minorHAnsi"/>
                <w:sz w:val="22"/>
                <w:szCs w:val="22"/>
              </w:rPr>
              <w:t>Demonstrates an excellent grasp of the subject matter.</w:t>
            </w:r>
          </w:p>
          <w:p w14:paraId="2DFEB139" w14:textId="77777777" w:rsidR="00627182" w:rsidRPr="00D2703F" w:rsidRDefault="00627182" w:rsidP="00627182">
            <w:pPr>
              <w:numPr>
                <w:ilvl w:val="0"/>
                <w:numId w:val="5"/>
              </w:numPr>
              <w:spacing w:line="100" w:lineRule="atLeast"/>
              <w:rPr>
                <w:rFonts w:asciiTheme="minorHAnsi" w:hAnsiTheme="minorHAnsi"/>
                <w:color w:val="000000"/>
                <w:sz w:val="22"/>
                <w:szCs w:val="22"/>
              </w:rPr>
            </w:pPr>
            <w:r w:rsidRPr="00D2703F">
              <w:rPr>
                <w:rFonts w:asciiTheme="minorHAnsi" w:hAnsiTheme="minorHAnsi"/>
                <w:sz w:val="22"/>
                <w:szCs w:val="22"/>
              </w:rPr>
              <w:t>Excellent capacity for original and creative enquiry.</w:t>
            </w:r>
          </w:p>
          <w:p w14:paraId="1EE19BAB" w14:textId="77777777" w:rsidR="00627182" w:rsidRPr="00D2703F" w:rsidRDefault="00627182" w:rsidP="00627182">
            <w:pPr>
              <w:numPr>
                <w:ilvl w:val="0"/>
                <w:numId w:val="5"/>
              </w:numPr>
              <w:spacing w:line="100" w:lineRule="atLeast"/>
              <w:rPr>
                <w:rFonts w:asciiTheme="minorHAnsi" w:hAnsiTheme="minorHAnsi"/>
                <w:color w:val="000000"/>
                <w:sz w:val="22"/>
                <w:szCs w:val="22"/>
              </w:rPr>
            </w:pPr>
            <w:r w:rsidRPr="00D2703F">
              <w:rPr>
                <w:rFonts w:asciiTheme="minorHAnsi" w:hAnsiTheme="minorHAnsi"/>
                <w:color w:val="000000"/>
                <w:sz w:val="22"/>
                <w:szCs w:val="22"/>
              </w:rPr>
              <w:t>Excellent ability to critically evaluate, analyse, synthesise and integrate complex information.</w:t>
            </w:r>
          </w:p>
          <w:p w14:paraId="501DBF4B" w14:textId="77777777" w:rsidR="00627182" w:rsidRPr="00D2703F" w:rsidRDefault="00627182" w:rsidP="00627182">
            <w:pPr>
              <w:numPr>
                <w:ilvl w:val="0"/>
                <w:numId w:val="5"/>
              </w:numPr>
              <w:spacing w:line="100" w:lineRule="atLeast"/>
              <w:rPr>
                <w:rFonts w:asciiTheme="minorHAnsi" w:hAnsiTheme="minorHAnsi"/>
                <w:color w:val="000000"/>
                <w:sz w:val="22"/>
                <w:szCs w:val="22"/>
              </w:rPr>
            </w:pPr>
            <w:r w:rsidRPr="00D2703F">
              <w:rPr>
                <w:rFonts w:asciiTheme="minorHAnsi" w:hAnsiTheme="minorHAnsi"/>
                <w:color w:val="000000"/>
                <w:sz w:val="22"/>
                <w:szCs w:val="22"/>
              </w:rPr>
              <w:t>Excellent communication skills.</w:t>
            </w:r>
          </w:p>
          <w:p w14:paraId="204087B9" w14:textId="77777777" w:rsidR="00627182" w:rsidRPr="00D2703F" w:rsidRDefault="00627182" w:rsidP="008879F0">
            <w:pPr>
              <w:spacing w:line="100" w:lineRule="atLeast"/>
              <w:rPr>
                <w:rFonts w:asciiTheme="minorHAnsi" w:hAnsiTheme="minorHAnsi"/>
                <w:sz w:val="22"/>
                <w:szCs w:val="22"/>
              </w:rPr>
            </w:pPr>
            <w:r w:rsidRPr="00D2703F">
              <w:rPr>
                <w:rFonts w:asciiTheme="minorHAnsi" w:hAnsiTheme="minorHAnsi"/>
                <w:color w:val="000000"/>
                <w:sz w:val="22"/>
                <w:szCs w:val="22"/>
              </w:rPr>
              <w:t>Exceptional in at least one of the above.</w:t>
            </w:r>
          </w:p>
        </w:tc>
        <w:tc>
          <w:tcPr>
            <w:tcW w:w="2977" w:type="dxa"/>
            <w:tcBorders>
              <w:top w:val="single" w:sz="4" w:space="0" w:color="000000"/>
              <w:left w:val="single" w:sz="4" w:space="0" w:color="000000"/>
              <w:bottom w:val="single" w:sz="4" w:space="0" w:color="000000"/>
              <w:right w:val="single" w:sz="4" w:space="0" w:color="000000"/>
            </w:tcBorders>
          </w:tcPr>
          <w:p w14:paraId="66A39820" w14:textId="77777777" w:rsidR="00627182" w:rsidRPr="00D2703F" w:rsidRDefault="00627182" w:rsidP="008879F0">
            <w:pPr>
              <w:pStyle w:val="BodyText"/>
              <w:spacing w:after="20"/>
              <w:rPr>
                <w:rFonts w:asciiTheme="minorHAnsi" w:hAnsiTheme="minorHAnsi" w:cs="Tahoma"/>
                <w:sz w:val="22"/>
                <w:szCs w:val="22"/>
              </w:rPr>
            </w:pPr>
            <w:r w:rsidRPr="00D2703F">
              <w:rPr>
                <w:rFonts w:asciiTheme="minorHAnsi" w:hAnsiTheme="minorHAnsi" w:cs="Tahoma"/>
                <w:sz w:val="22"/>
                <w:szCs w:val="22"/>
              </w:rPr>
              <w:t>Demo conducted in professional manner through outstanding artefacts and discussion that evidence the progress and feasibility of project.  Demonstrates superior knowledge through answers to questions.</w:t>
            </w:r>
          </w:p>
          <w:p w14:paraId="18180188" w14:textId="77777777" w:rsidR="00627182" w:rsidRDefault="00627182" w:rsidP="008879F0">
            <w:pPr>
              <w:spacing w:line="100" w:lineRule="atLeast"/>
              <w:rPr>
                <w:rFonts w:asciiTheme="minorHAnsi" w:hAnsiTheme="minorHAnsi" w:cs="Tahoma"/>
                <w:sz w:val="22"/>
                <w:szCs w:val="22"/>
              </w:rPr>
            </w:pPr>
            <w:r w:rsidRPr="00D2703F">
              <w:rPr>
                <w:rFonts w:asciiTheme="minorHAnsi" w:hAnsiTheme="minorHAnsi" w:cs="Tahoma"/>
                <w:sz w:val="22"/>
                <w:szCs w:val="22"/>
              </w:rPr>
              <w:t>Keeps within time limit</w:t>
            </w:r>
            <w:r w:rsidR="00395DEA">
              <w:rPr>
                <w:rFonts w:asciiTheme="minorHAnsi" w:hAnsiTheme="minorHAnsi" w:cs="Tahoma"/>
                <w:sz w:val="22"/>
                <w:szCs w:val="22"/>
              </w:rPr>
              <w:t>.</w:t>
            </w:r>
          </w:p>
          <w:p w14:paraId="2D0FEE40" w14:textId="7680E2F3" w:rsidR="00395DEA" w:rsidRPr="00D2703F" w:rsidRDefault="00395DEA" w:rsidP="00243157">
            <w:pPr>
              <w:spacing w:line="100" w:lineRule="atLeast"/>
              <w:rPr>
                <w:rFonts w:asciiTheme="minorHAnsi" w:hAnsiTheme="minorHAnsi"/>
                <w:sz w:val="22"/>
                <w:szCs w:val="22"/>
              </w:rPr>
            </w:pPr>
            <w:r>
              <w:rPr>
                <w:rFonts w:asciiTheme="minorHAnsi" w:hAnsiTheme="minorHAnsi" w:cs="Tahoma"/>
                <w:sz w:val="22"/>
                <w:szCs w:val="22"/>
              </w:rPr>
              <w:t xml:space="preserve">Required artefacts have all </w:t>
            </w:r>
            <w:r w:rsidR="00243157">
              <w:rPr>
                <w:rFonts w:asciiTheme="minorHAnsi" w:hAnsiTheme="minorHAnsi" w:cs="Tahoma"/>
                <w:sz w:val="22"/>
                <w:szCs w:val="22"/>
              </w:rPr>
              <w:t>requisite detail</w:t>
            </w:r>
            <w:r>
              <w:rPr>
                <w:rFonts w:asciiTheme="minorHAnsi" w:hAnsiTheme="minorHAnsi" w:cs="Tahoma"/>
                <w:sz w:val="22"/>
                <w:szCs w:val="22"/>
              </w:rPr>
              <w:t xml:space="preserve"> </w:t>
            </w:r>
            <w:r w:rsidR="00243157">
              <w:rPr>
                <w:rFonts w:asciiTheme="minorHAnsi" w:hAnsiTheme="minorHAnsi" w:cs="Tahoma"/>
                <w:sz w:val="22"/>
                <w:szCs w:val="22"/>
              </w:rPr>
              <w:t>that is well presented</w:t>
            </w:r>
          </w:p>
        </w:tc>
      </w:tr>
      <w:tr w:rsidR="00627182" w:rsidRPr="00D2703F" w14:paraId="5AFB619E" w14:textId="77777777" w:rsidTr="00511827">
        <w:tc>
          <w:tcPr>
            <w:tcW w:w="993" w:type="dxa"/>
            <w:tcBorders>
              <w:top w:val="single" w:sz="4" w:space="0" w:color="000000"/>
              <w:left w:val="single" w:sz="4" w:space="0" w:color="000000"/>
              <w:bottom w:val="single" w:sz="4" w:space="0" w:color="000000"/>
            </w:tcBorders>
            <w:shd w:val="clear" w:color="auto" w:fill="auto"/>
          </w:tcPr>
          <w:p w14:paraId="7A2FF1D0" w14:textId="77777777" w:rsidR="00627182" w:rsidRPr="00D2703F" w:rsidRDefault="00627182" w:rsidP="008879F0">
            <w:pPr>
              <w:spacing w:line="100" w:lineRule="atLeast"/>
              <w:rPr>
                <w:rFonts w:asciiTheme="minorHAnsi" w:hAnsiTheme="minorHAnsi"/>
                <w:sz w:val="22"/>
                <w:szCs w:val="22"/>
              </w:rPr>
            </w:pPr>
            <w:r w:rsidRPr="00D2703F">
              <w:rPr>
                <w:rFonts w:asciiTheme="minorHAnsi" w:hAnsiTheme="minorHAnsi"/>
                <w:sz w:val="22"/>
                <w:szCs w:val="22"/>
              </w:rPr>
              <w:t>A</w:t>
            </w:r>
          </w:p>
        </w:tc>
        <w:tc>
          <w:tcPr>
            <w:tcW w:w="957" w:type="dxa"/>
            <w:tcBorders>
              <w:top w:val="single" w:sz="4" w:space="0" w:color="000000"/>
              <w:left w:val="single" w:sz="4" w:space="0" w:color="000000"/>
              <w:bottom w:val="single" w:sz="4" w:space="0" w:color="000000"/>
            </w:tcBorders>
            <w:shd w:val="clear" w:color="auto" w:fill="auto"/>
          </w:tcPr>
          <w:p w14:paraId="1C5CB459" w14:textId="77777777" w:rsidR="00627182" w:rsidRPr="00D2703F" w:rsidRDefault="00627182" w:rsidP="008879F0">
            <w:pPr>
              <w:spacing w:line="100" w:lineRule="atLeast"/>
              <w:rPr>
                <w:rFonts w:asciiTheme="minorHAnsi" w:hAnsiTheme="minorHAnsi"/>
                <w:sz w:val="22"/>
                <w:szCs w:val="22"/>
              </w:rPr>
            </w:pPr>
            <w:r w:rsidRPr="00D2703F">
              <w:rPr>
                <w:rFonts w:asciiTheme="minorHAnsi" w:hAnsiTheme="minorHAnsi"/>
                <w:sz w:val="22"/>
                <w:szCs w:val="22"/>
              </w:rPr>
              <w:t>4</w:t>
            </w:r>
          </w:p>
        </w:tc>
        <w:tc>
          <w:tcPr>
            <w:tcW w:w="4684" w:type="dxa"/>
            <w:tcBorders>
              <w:top w:val="single" w:sz="4" w:space="0" w:color="000000"/>
              <w:left w:val="single" w:sz="4" w:space="0" w:color="000000"/>
              <w:bottom w:val="single" w:sz="4" w:space="0" w:color="000000"/>
              <w:right w:val="single" w:sz="4" w:space="0" w:color="000000"/>
            </w:tcBorders>
            <w:shd w:val="clear" w:color="auto" w:fill="auto"/>
          </w:tcPr>
          <w:p w14:paraId="2B7F7082" w14:textId="77777777" w:rsidR="00627182" w:rsidRPr="00D2703F" w:rsidRDefault="00627182" w:rsidP="008879F0">
            <w:pPr>
              <w:spacing w:line="100" w:lineRule="atLeast"/>
              <w:rPr>
                <w:rFonts w:asciiTheme="minorHAnsi" w:hAnsiTheme="minorHAnsi"/>
                <w:sz w:val="22"/>
                <w:szCs w:val="22"/>
              </w:rPr>
            </w:pPr>
            <w:r w:rsidRPr="00D2703F">
              <w:rPr>
                <w:rFonts w:asciiTheme="minorHAnsi" w:hAnsiTheme="minorHAnsi"/>
                <w:sz w:val="22"/>
                <w:szCs w:val="22"/>
              </w:rPr>
              <w:t>Excellent overall.</w:t>
            </w:r>
          </w:p>
          <w:p w14:paraId="530BEB37" w14:textId="77777777" w:rsidR="00627182" w:rsidRPr="00D2703F" w:rsidRDefault="00627182" w:rsidP="00627182">
            <w:pPr>
              <w:numPr>
                <w:ilvl w:val="0"/>
                <w:numId w:val="6"/>
              </w:numPr>
              <w:spacing w:line="100" w:lineRule="atLeast"/>
              <w:rPr>
                <w:rFonts w:asciiTheme="minorHAnsi" w:hAnsiTheme="minorHAnsi"/>
                <w:sz w:val="22"/>
                <w:szCs w:val="22"/>
              </w:rPr>
            </w:pPr>
            <w:r w:rsidRPr="00D2703F">
              <w:rPr>
                <w:rFonts w:asciiTheme="minorHAnsi" w:hAnsiTheme="minorHAnsi"/>
                <w:sz w:val="22"/>
                <w:szCs w:val="22"/>
              </w:rPr>
              <w:t>Demonstrates an excellent grasp of the subject matter.</w:t>
            </w:r>
          </w:p>
          <w:p w14:paraId="0B4B7B78" w14:textId="77777777" w:rsidR="00627182" w:rsidRPr="00D2703F" w:rsidRDefault="00627182" w:rsidP="00627182">
            <w:pPr>
              <w:numPr>
                <w:ilvl w:val="0"/>
                <w:numId w:val="6"/>
              </w:numPr>
              <w:spacing w:line="100" w:lineRule="atLeast"/>
              <w:rPr>
                <w:rFonts w:asciiTheme="minorHAnsi" w:hAnsiTheme="minorHAnsi"/>
                <w:color w:val="000000"/>
                <w:sz w:val="22"/>
                <w:szCs w:val="22"/>
              </w:rPr>
            </w:pPr>
            <w:r w:rsidRPr="00D2703F">
              <w:rPr>
                <w:rFonts w:asciiTheme="minorHAnsi" w:hAnsiTheme="minorHAnsi"/>
                <w:sz w:val="22"/>
                <w:szCs w:val="22"/>
              </w:rPr>
              <w:t>Excellent capacity for original and creative enquiry.</w:t>
            </w:r>
          </w:p>
          <w:p w14:paraId="69CC5FF1" w14:textId="77777777" w:rsidR="00627182" w:rsidRPr="00D2703F" w:rsidRDefault="00627182" w:rsidP="00627182">
            <w:pPr>
              <w:numPr>
                <w:ilvl w:val="0"/>
                <w:numId w:val="6"/>
              </w:numPr>
              <w:spacing w:line="100" w:lineRule="atLeast"/>
              <w:rPr>
                <w:rFonts w:asciiTheme="minorHAnsi" w:hAnsiTheme="minorHAnsi"/>
                <w:color w:val="000000"/>
                <w:sz w:val="22"/>
                <w:szCs w:val="22"/>
              </w:rPr>
            </w:pPr>
            <w:r w:rsidRPr="00D2703F">
              <w:rPr>
                <w:rFonts w:asciiTheme="minorHAnsi" w:hAnsiTheme="minorHAnsi"/>
                <w:color w:val="000000"/>
                <w:sz w:val="22"/>
                <w:szCs w:val="22"/>
              </w:rPr>
              <w:t>Excellent ability to critically evaluate, analyse, synthesise and integrate complex information.</w:t>
            </w:r>
          </w:p>
          <w:p w14:paraId="608986FA" w14:textId="77777777" w:rsidR="00627182" w:rsidRPr="00D2703F" w:rsidRDefault="00627182" w:rsidP="00627182">
            <w:pPr>
              <w:numPr>
                <w:ilvl w:val="0"/>
                <w:numId w:val="6"/>
              </w:numPr>
              <w:spacing w:line="100" w:lineRule="atLeast"/>
              <w:rPr>
                <w:rFonts w:asciiTheme="minorHAnsi" w:hAnsiTheme="minorHAnsi"/>
                <w:sz w:val="22"/>
                <w:szCs w:val="22"/>
              </w:rPr>
            </w:pPr>
            <w:r w:rsidRPr="00D2703F">
              <w:rPr>
                <w:rFonts w:asciiTheme="minorHAnsi" w:hAnsiTheme="minorHAnsi"/>
                <w:color w:val="000000"/>
                <w:sz w:val="22"/>
                <w:szCs w:val="22"/>
              </w:rPr>
              <w:t>Excellent communication skills.</w:t>
            </w:r>
          </w:p>
        </w:tc>
        <w:tc>
          <w:tcPr>
            <w:tcW w:w="2977" w:type="dxa"/>
            <w:tcBorders>
              <w:top w:val="single" w:sz="4" w:space="0" w:color="000000"/>
              <w:left w:val="single" w:sz="4" w:space="0" w:color="000000"/>
              <w:bottom w:val="single" w:sz="4" w:space="0" w:color="000000"/>
              <w:right w:val="single" w:sz="4" w:space="0" w:color="000000"/>
            </w:tcBorders>
          </w:tcPr>
          <w:p w14:paraId="170C0A47" w14:textId="77777777" w:rsidR="00627182" w:rsidRPr="00D2703F" w:rsidRDefault="00627182" w:rsidP="008879F0">
            <w:pPr>
              <w:pStyle w:val="BodyText"/>
              <w:spacing w:after="20"/>
              <w:rPr>
                <w:rFonts w:asciiTheme="minorHAnsi" w:hAnsiTheme="minorHAnsi" w:cs="Tahoma"/>
                <w:sz w:val="22"/>
                <w:szCs w:val="22"/>
              </w:rPr>
            </w:pPr>
            <w:r w:rsidRPr="00D2703F">
              <w:rPr>
                <w:rFonts w:asciiTheme="minorHAnsi" w:hAnsiTheme="minorHAnsi" w:cs="Tahoma"/>
                <w:sz w:val="22"/>
                <w:szCs w:val="22"/>
              </w:rPr>
              <w:t>Demo conducted in professional manner through outstanding artefacts and discussion that evidence the progress and feasibility of project.  Demonstrates superior knowledge through answers to questions.</w:t>
            </w:r>
          </w:p>
          <w:p w14:paraId="6944BBCC" w14:textId="77777777" w:rsidR="00627182" w:rsidRDefault="00627182" w:rsidP="008879F0">
            <w:pPr>
              <w:spacing w:line="100" w:lineRule="atLeast"/>
              <w:rPr>
                <w:rFonts w:asciiTheme="minorHAnsi" w:hAnsiTheme="minorHAnsi" w:cs="Tahoma"/>
                <w:sz w:val="22"/>
                <w:szCs w:val="22"/>
              </w:rPr>
            </w:pPr>
            <w:r w:rsidRPr="00D2703F">
              <w:rPr>
                <w:rFonts w:asciiTheme="minorHAnsi" w:hAnsiTheme="minorHAnsi" w:cs="Tahoma"/>
                <w:sz w:val="22"/>
                <w:szCs w:val="22"/>
              </w:rPr>
              <w:t>Keeps within time limit</w:t>
            </w:r>
          </w:p>
          <w:p w14:paraId="43F2F705" w14:textId="0EC16086" w:rsidR="00395DEA" w:rsidRPr="00D2703F" w:rsidRDefault="00243157" w:rsidP="00395DEA">
            <w:pPr>
              <w:spacing w:line="100" w:lineRule="atLeast"/>
              <w:rPr>
                <w:rFonts w:asciiTheme="minorHAnsi" w:hAnsiTheme="minorHAnsi"/>
                <w:sz w:val="22"/>
                <w:szCs w:val="22"/>
              </w:rPr>
            </w:pPr>
            <w:r>
              <w:rPr>
                <w:rFonts w:asciiTheme="minorHAnsi" w:hAnsiTheme="minorHAnsi" w:cs="Tahoma"/>
                <w:sz w:val="22"/>
                <w:szCs w:val="22"/>
              </w:rPr>
              <w:t>Required artefacts have all requisite detail that is well presented</w:t>
            </w:r>
          </w:p>
        </w:tc>
      </w:tr>
      <w:tr w:rsidR="00627182" w:rsidRPr="00D2703F" w14:paraId="5711071D" w14:textId="77777777" w:rsidTr="00511827">
        <w:tc>
          <w:tcPr>
            <w:tcW w:w="993" w:type="dxa"/>
            <w:tcBorders>
              <w:top w:val="single" w:sz="4" w:space="0" w:color="000000"/>
              <w:left w:val="single" w:sz="4" w:space="0" w:color="000000"/>
              <w:bottom w:val="single" w:sz="4" w:space="0" w:color="000000"/>
            </w:tcBorders>
            <w:shd w:val="clear" w:color="auto" w:fill="auto"/>
          </w:tcPr>
          <w:p w14:paraId="78DCCC54" w14:textId="77777777" w:rsidR="00627182" w:rsidRPr="00D2703F" w:rsidRDefault="00627182" w:rsidP="008879F0">
            <w:pPr>
              <w:spacing w:line="100" w:lineRule="atLeast"/>
              <w:rPr>
                <w:rFonts w:asciiTheme="minorHAnsi" w:hAnsiTheme="minorHAnsi"/>
                <w:sz w:val="22"/>
                <w:szCs w:val="22"/>
              </w:rPr>
            </w:pPr>
            <w:r w:rsidRPr="00D2703F">
              <w:rPr>
                <w:rFonts w:asciiTheme="minorHAnsi" w:hAnsiTheme="minorHAnsi"/>
                <w:sz w:val="22"/>
                <w:szCs w:val="22"/>
              </w:rPr>
              <w:t>B+</w:t>
            </w:r>
          </w:p>
        </w:tc>
        <w:tc>
          <w:tcPr>
            <w:tcW w:w="957" w:type="dxa"/>
            <w:tcBorders>
              <w:top w:val="single" w:sz="4" w:space="0" w:color="000000"/>
              <w:left w:val="single" w:sz="4" w:space="0" w:color="000000"/>
              <w:bottom w:val="single" w:sz="4" w:space="0" w:color="000000"/>
            </w:tcBorders>
            <w:shd w:val="clear" w:color="auto" w:fill="auto"/>
          </w:tcPr>
          <w:p w14:paraId="49979BDD" w14:textId="77777777" w:rsidR="00627182" w:rsidRPr="00D2703F" w:rsidRDefault="00627182" w:rsidP="008879F0">
            <w:pPr>
              <w:spacing w:line="100" w:lineRule="atLeast"/>
              <w:rPr>
                <w:rFonts w:asciiTheme="minorHAnsi" w:hAnsiTheme="minorHAnsi"/>
                <w:sz w:val="22"/>
                <w:szCs w:val="22"/>
              </w:rPr>
            </w:pPr>
            <w:r w:rsidRPr="00D2703F">
              <w:rPr>
                <w:rFonts w:asciiTheme="minorHAnsi" w:hAnsiTheme="minorHAnsi"/>
                <w:sz w:val="22"/>
                <w:szCs w:val="22"/>
              </w:rPr>
              <w:t>3.5</w:t>
            </w:r>
          </w:p>
        </w:tc>
        <w:tc>
          <w:tcPr>
            <w:tcW w:w="4684" w:type="dxa"/>
            <w:tcBorders>
              <w:top w:val="single" w:sz="4" w:space="0" w:color="000000"/>
              <w:left w:val="single" w:sz="4" w:space="0" w:color="000000"/>
              <w:bottom w:val="single" w:sz="4" w:space="0" w:color="000000"/>
              <w:right w:val="single" w:sz="4" w:space="0" w:color="000000"/>
            </w:tcBorders>
            <w:shd w:val="clear" w:color="auto" w:fill="auto"/>
          </w:tcPr>
          <w:p w14:paraId="5843561C" w14:textId="77777777" w:rsidR="00627182" w:rsidRPr="00D2703F" w:rsidRDefault="00627182" w:rsidP="008879F0">
            <w:pPr>
              <w:spacing w:line="100" w:lineRule="atLeast"/>
              <w:rPr>
                <w:rFonts w:asciiTheme="minorHAnsi" w:hAnsiTheme="minorHAnsi"/>
                <w:sz w:val="22"/>
                <w:szCs w:val="22"/>
              </w:rPr>
            </w:pPr>
            <w:r w:rsidRPr="00D2703F">
              <w:rPr>
                <w:rFonts w:asciiTheme="minorHAnsi" w:hAnsiTheme="minorHAnsi"/>
                <w:sz w:val="22"/>
                <w:szCs w:val="22"/>
              </w:rPr>
              <w:t>Very good overall.</w:t>
            </w:r>
          </w:p>
          <w:p w14:paraId="2A4B4E6F" w14:textId="77777777" w:rsidR="00627182" w:rsidRPr="00D2703F" w:rsidRDefault="00627182" w:rsidP="00627182">
            <w:pPr>
              <w:numPr>
                <w:ilvl w:val="0"/>
                <w:numId w:val="7"/>
              </w:numPr>
              <w:spacing w:line="100" w:lineRule="atLeast"/>
              <w:rPr>
                <w:rFonts w:asciiTheme="minorHAnsi" w:hAnsiTheme="minorHAnsi"/>
                <w:sz w:val="22"/>
                <w:szCs w:val="22"/>
              </w:rPr>
            </w:pPr>
            <w:r w:rsidRPr="00D2703F">
              <w:rPr>
                <w:rFonts w:asciiTheme="minorHAnsi" w:hAnsiTheme="minorHAnsi"/>
                <w:sz w:val="22"/>
                <w:szCs w:val="22"/>
              </w:rPr>
              <w:t>Demonstrates a very good grasp of the subject matter.</w:t>
            </w:r>
          </w:p>
          <w:p w14:paraId="260CBF22" w14:textId="77777777" w:rsidR="00627182" w:rsidRPr="00D2703F" w:rsidRDefault="00627182" w:rsidP="00627182">
            <w:pPr>
              <w:numPr>
                <w:ilvl w:val="0"/>
                <w:numId w:val="7"/>
              </w:numPr>
              <w:spacing w:line="100" w:lineRule="atLeast"/>
              <w:rPr>
                <w:rFonts w:asciiTheme="minorHAnsi" w:hAnsiTheme="minorHAnsi"/>
                <w:color w:val="000000"/>
                <w:sz w:val="22"/>
                <w:szCs w:val="22"/>
              </w:rPr>
            </w:pPr>
            <w:r w:rsidRPr="00D2703F">
              <w:rPr>
                <w:rFonts w:asciiTheme="minorHAnsi" w:hAnsiTheme="minorHAnsi"/>
                <w:sz w:val="22"/>
                <w:szCs w:val="22"/>
              </w:rPr>
              <w:t>Very good capacity for original and creative enquiry.</w:t>
            </w:r>
          </w:p>
          <w:p w14:paraId="520D47C7" w14:textId="77777777" w:rsidR="00627182" w:rsidRPr="00D2703F" w:rsidRDefault="00627182" w:rsidP="00627182">
            <w:pPr>
              <w:numPr>
                <w:ilvl w:val="0"/>
                <w:numId w:val="7"/>
              </w:numPr>
              <w:spacing w:line="100" w:lineRule="atLeast"/>
              <w:rPr>
                <w:rFonts w:asciiTheme="minorHAnsi" w:hAnsiTheme="minorHAnsi"/>
                <w:color w:val="000000"/>
                <w:sz w:val="22"/>
                <w:szCs w:val="22"/>
              </w:rPr>
            </w:pPr>
            <w:r w:rsidRPr="00D2703F">
              <w:rPr>
                <w:rFonts w:asciiTheme="minorHAnsi" w:hAnsiTheme="minorHAnsi"/>
                <w:color w:val="000000"/>
                <w:sz w:val="22"/>
                <w:szCs w:val="22"/>
              </w:rPr>
              <w:t>Very good ability to critically evaluate, analyse, synthesise and integrate complex information.</w:t>
            </w:r>
          </w:p>
          <w:p w14:paraId="6287819F" w14:textId="77777777" w:rsidR="00627182" w:rsidRPr="00D2703F" w:rsidRDefault="00627182" w:rsidP="00627182">
            <w:pPr>
              <w:numPr>
                <w:ilvl w:val="0"/>
                <w:numId w:val="7"/>
              </w:numPr>
              <w:spacing w:line="100" w:lineRule="atLeast"/>
              <w:rPr>
                <w:rFonts w:asciiTheme="minorHAnsi" w:hAnsiTheme="minorHAnsi"/>
                <w:color w:val="000000"/>
                <w:sz w:val="22"/>
                <w:szCs w:val="22"/>
              </w:rPr>
            </w:pPr>
            <w:r w:rsidRPr="00D2703F">
              <w:rPr>
                <w:rFonts w:asciiTheme="minorHAnsi" w:hAnsiTheme="minorHAnsi"/>
                <w:color w:val="000000"/>
                <w:sz w:val="22"/>
                <w:szCs w:val="22"/>
              </w:rPr>
              <w:t>Very good communication skills.</w:t>
            </w:r>
          </w:p>
          <w:p w14:paraId="038492EC" w14:textId="77777777" w:rsidR="00627182" w:rsidRPr="00D2703F" w:rsidRDefault="00627182" w:rsidP="008879F0">
            <w:pPr>
              <w:spacing w:line="100" w:lineRule="atLeast"/>
              <w:rPr>
                <w:rFonts w:asciiTheme="minorHAnsi" w:hAnsiTheme="minorHAnsi"/>
                <w:sz w:val="22"/>
                <w:szCs w:val="22"/>
              </w:rPr>
            </w:pPr>
            <w:r w:rsidRPr="00D2703F">
              <w:rPr>
                <w:rFonts w:asciiTheme="minorHAnsi" w:hAnsiTheme="minorHAnsi"/>
                <w:color w:val="000000"/>
                <w:sz w:val="22"/>
                <w:szCs w:val="22"/>
              </w:rPr>
              <w:t>Excellent in at least one of the above but overall performance deemed to be very good.</w:t>
            </w:r>
          </w:p>
        </w:tc>
        <w:tc>
          <w:tcPr>
            <w:tcW w:w="2977" w:type="dxa"/>
            <w:tcBorders>
              <w:top w:val="single" w:sz="4" w:space="0" w:color="000000"/>
              <w:left w:val="single" w:sz="4" w:space="0" w:color="000000"/>
              <w:bottom w:val="single" w:sz="4" w:space="0" w:color="000000"/>
              <w:right w:val="single" w:sz="4" w:space="0" w:color="000000"/>
            </w:tcBorders>
          </w:tcPr>
          <w:p w14:paraId="10051944" w14:textId="77777777" w:rsidR="00627182" w:rsidRPr="00D2703F" w:rsidRDefault="00627182" w:rsidP="008879F0">
            <w:pPr>
              <w:pStyle w:val="BodyText"/>
              <w:spacing w:after="20"/>
              <w:rPr>
                <w:rFonts w:asciiTheme="minorHAnsi" w:hAnsiTheme="minorHAnsi" w:cs="Tahoma"/>
                <w:sz w:val="22"/>
                <w:szCs w:val="22"/>
              </w:rPr>
            </w:pPr>
            <w:r w:rsidRPr="00D2703F">
              <w:rPr>
                <w:rFonts w:asciiTheme="minorHAnsi" w:hAnsiTheme="minorHAnsi" w:cs="Tahoma"/>
                <w:sz w:val="22"/>
                <w:szCs w:val="22"/>
              </w:rPr>
              <w:t>Demo conducted in professional manner through detailed artefacts and discussion that evidence the progress and feasibility of project.  Demonstrates relevant knowledge through answers to questions.</w:t>
            </w:r>
          </w:p>
          <w:p w14:paraId="4BC1EAD3" w14:textId="77777777" w:rsidR="00627182" w:rsidRDefault="00627182" w:rsidP="008879F0">
            <w:pPr>
              <w:spacing w:line="100" w:lineRule="atLeast"/>
              <w:rPr>
                <w:rFonts w:asciiTheme="minorHAnsi" w:hAnsiTheme="minorHAnsi" w:cs="Tahoma"/>
                <w:sz w:val="22"/>
                <w:szCs w:val="22"/>
              </w:rPr>
            </w:pPr>
            <w:r w:rsidRPr="00D2703F">
              <w:rPr>
                <w:rFonts w:asciiTheme="minorHAnsi" w:hAnsiTheme="minorHAnsi" w:cs="Tahoma"/>
                <w:sz w:val="22"/>
                <w:szCs w:val="22"/>
              </w:rPr>
              <w:t>Keeps within time limit</w:t>
            </w:r>
          </w:p>
          <w:p w14:paraId="2EA6FBA7" w14:textId="35C30C0A" w:rsidR="00243157" w:rsidRPr="00D2703F" w:rsidRDefault="00243157" w:rsidP="00243157">
            <w:pPr>
              <w:spacing w:line="100" w:lineRule="atLeast"/>
              <w:rPr>
                <w:rFonts w:asciiTheme="minorHAnsi" w:hAnsiTheme="minorHAnsi"/>
                <w:sz w:val="22"/>
                <w:szCs w:val="22"/>
              </w:rPr>
            </w:pPr>
            <w:r>
              <w:rPr>
                <w:rFonts w:asciiTheme="minorHAnsi" w:hAnsiTheme="minorHAnsi" w:cs="Tahoma"/>
                <w:sz w:val="22"/>
                <w:szCs w:val="22"/>
              </w:rPr>
              <w:t>Required artefacts have majority of requisite detail that is well presented</w:t>
            </w:r>
          </w:p>
        </w:tc>
      </w:tr>
      <w:tr w:rsidR="00627182" w:rsidRPr="00D2703F" w14:paraId="4116FC57" w14:textId="77777777" w:rsidTr="00511827">
        <w:tc>
          <w:tcPr>
            <w:tcW w:w="993" w:type="dxa"/>
            <w:tcBorders>
              <w:top w:val="single" w:sz="4" w:space="0" w:color="000000"/>
              <w:left w:val="single" w:sz="4" w:space="0" w:color="000000"/>
              <w:bottom w:val="single" w:sz="4" w:space="0" w:color="000000"/>
            </w:tcBorders>
            <w:shd w:val="clear" w:color="auto" w:fill="auto"/>
          </w:tcPr>
          <w:p w14:paraId="434ACE62" w14:textId="77777777" w:rsidR="00627182" w:rsidRPr="00D2703F" w:rsidRDefault="00627182" w:rsidP="008879F0">
            <w:pPr>
              <w:spacing w:line="100" w:lineRule="atLeast"/>
              <w:rPr>
                <w:rFonts w:asciiTheme="minorHAnsi" w:hAnsiTheme="minorHAnsi"/>
                <w:sz w:val="22"/>
                <w:szCs w:val="22"/>
              </w:rPr>
            </w:pPr>
            <w:r w:rsidRPr="00D2703F">
              <w:rPr>
                <w:rFonts w:asciiTheme="minorHAnsi" w:hAnsiTheme="minorHAnsi"/>
                <w:sz w:val="22"/>
                <w:szCs w:val="22"/>
              </w:rPr>
              <w:t>B</w:t>
            </w:r>
          </w:p>
        </w:tc>
        <w:tc>
          <w:tcPr>
            <w:tcW w:w="957" w:type="dxa"/>
            <w:tcBorders>
              <w:top w:val="single" w:sz="4" w:space="0" w:color="000000"/>
              <w:left w:val="single" w:sz="4" w:space="0" w:color="000000"/>
              <w:bottom w:val="single" w:sz="4" w:space="0" w:color="000000"/>
            </w:tcBorders>
            <w:shd w:val="clear" w:color="auto" w:fill="auto"/>
          </w:tcPr>
          <w:p w14:paraId="27DC6031" w14:textId="77777777" w:rsidR="00627182" w:rsidRPr="00D2703F" w:rsidRDefault="00627182" w:rsidP="008879F0">
            <w:pPr>
              <w:spacing w:line="100" w:lineRule="atLeast"/>
              <w:rPr>
                <w:rFonts w:asciiTheme="minorHAnsi" w:hAnsiTheme="minorHAnsi"/>
                <w:sz w:val="22"/>
                <w:szCs w:val="22"/>
              </w:rPr>
            </w:pPr>
            <w:r w:rsidRPr="00D2703F">
              <w:rPr>
                <w:rFonts w:asciiTheme="minorHAnsi" w:hAnsiTheme="minorHAnsi"/>
                <w:sz w:val="22"/>
                <w:szCs w:val="22"/>
              </w:rPr>
              <w:t>3</w:t>
            </w:r>
          </w:p>
        </w:tc>
        <w:tc>
          <w:tcPr>
            <w:tcW w:w="4684" w:type="dxa"/>
            <w:tcBorders>
              <w:top w:val="single" w:sz="4" w:space="0" w:color="000000"/>
              <w:left w:val="single" w:sz="4" w:space="0" w:color="000000"/>
              <w:bottom w:val="single" w:sz="4" w:space="0" w:color="000000"/>
              <w:right w:val="single" w:sz="4" w:space="0" w:color="000000"/>
            </w:tcBorders>
            <w:shd w:val="clear" w:color="auto" w:fill="auto"/>
          </w:tcPr>
          <w:p w14:paraId="4C63026E" w14:textId="77777777" w:rsidR="00627182" w:rsidRPr="00D2703F" w:rsidRDefault="00627182" w:rsidP="008879F0">
            <w:pPr>
              <w:spacing w:line="100" w:lineRule="atLeast"/>
              <w:rPr>
                <w:rFonts w:asciiTheme="minorHAnsi" w:hAnsiTheme="minorHAnsi"/>
                <w:sz w:val="22"/>
                <w:szCs w:val="22"/>
              </w:rPr>
            </w:pPr>
            <w:r w:rsidRPr="00D2703F">
              <w:rPr>
                <w:rFonts w:asciiTheme="minorHAnsi" w:hAnsiTheme="minorHAnsi"/>
                <w:sz w:val="22"/>
                <w:szCs w:val="22"/>
              </w:rPr>
              <w:t xml:space="preserve">Very good overall. </w:t>
            </w:r>
          </w:p>
          <w:p w14:paraId="0D610C82" w14:textId="77777777" w:rsidR="00627182" w:rsidRPr="00D2703F" w:rsidRDefault="00627182" w:rsidP="00627182">
            <w:pPr>
              <w:numPr>
                <w:ilvl w:val="0"/>
                <w:numId w:val="8"/>
              </w:numPr>
              <w:spacing w:line="100" w:lineRule="atLeast"/>
              <w:rPr>
                <w:rFonts w:asciiTheme="minorHAnsi" w:hAnsiTheme="minorHAnsi"/>
                <w:sz w:val="22"/>
                <w:szCs w:val="22"/>
              </w:rPr>
            </w:pPr>
            <w:r w:rsidRPr="00D2703F">
              <w:rPr>
                <w:rFonts w:asciiTheme="minorHAnsi" w:hAnsiTheme="minorHAnsi"/>
                <w:sz w:val="22"/>
                <w:szCs w:val="22"/>
              </w:rPr>
              <w:t>Demonstrates a very good grasp of the subject matter.</w:t>
            </w:r>
          </w:p>
          <w:p w14:paraId="5F2982D5" w14:textId="77777777" w:rsidR="00627182" w:rsidRPr="00D2703F" w:rsidRDefault="00627182" w:rsidP="00627182">
            <w:pPr>
              <w:numPr>
                <w:ilvl w:val="0"/>
                <w:numId w:val="8"/>
              </w:numPr>
              <w:spacing w:line="100" w:lineRule="atLeast"/>
              <w:rPr>
                <w:rFonts w:asciiTheme="minorHAnsi" w:hAnsiTheme="minorHAnsi"/>
                <w:color w:val="000000"/>
                <w:sz w:val="22"/>
                <w:szCs w:val="22"/>
              </w:rPr>
            </w:pPr>
            <w:r w:rsidRPr="00D2703F">
              <w:rPr>
                <w:rFonts w:asciiTheme="minorHAnsi" w:hAnsiTheme="minorHAnsi"/>
                <w:sz w:val="22"/>
                <w:szCs w:val="22"/>
              </w:rPr>
              <w:t>Very good capacity for original and creative enquiry.</w:t>
            </w:r>
          </w:p>
          <w:p w14:paraId="568D1AA4" w14:textId="77777777" w:rsidR="00627182" w:rsidRPr="00D2703F" w:rsidRDefault="00627182" w:rsidP="00627182">
            <w:pPr>
              <w:numPr>
                <w:ilvl w:val="0"/>
                <w:numId w:val="8"/>
              </w:numPr>
              <w:spacing w:line="100" w:lineRule="atLeast"/>
              <w:rPr>
                <w:rFonts w:asciiTheme="minorHAnsi" w:hAnsiTheme="minorHAnsi"/>
                <w:color w:val="000000"/>
                <w:sz w:val="22"/>
                <w:szCs w:val="22"/>
              </w:rPr>
            </w:pPr>
            <w:r w:rsidRPr="00D2703F">
              <w:rPr>
                <w:rFonts w:asciiTheme="minorHAnsi" w:hAnsiTheme="minorHAnsi"/>
                <w:color w:val="000000"/>
                <w:sz w:val="22"/>
                <w:szCs w:val="22"/>
              </w:rPr>
              <w:t>Very good ability to critically evaluate, analyse, synthesise and integrate complex information.</w:t>
            </w:r>
          </w:p>
          <w:p w14:paraId="7E43E9AE" w14:textId="77777777" w:rsidR="00627182" w:rsidRPr="00D2703F" w:rsidRDefault="00627182" w:rsidP="00627182">
            <w:pPr>
              <w:numPr>
                <w:ilvl w:val="0"/>
                <w:numId w:val="8"/>
              </w:numPr>
              <w:spacing w:line="100" w:lineRule="atLeast"/>
              <w:rPr>
                <w:rFonts w:asciiTheme="minorHAnsi" w:hAnsiTheme="minorHAnsi"/>
                <w:sz w:val="22"/>
                <w:szCs w:val="22"/>
              </w:rPr>
            </w:pPr>
            <w:r w:rsidRPr="00D2703F">
              <w:rPr>
                <w:rFonts w:asciiTheme="minorHAnsi" w:hAnsiTheme="minorHAnsi"/>
                <w:color w:val="000000"/>
                <w:sz w:val="22"/>
                <w:szCs w:val="22"/>
              </w:rPr>
              <w:t>Very good communication skills.</w:t>
            </w:r>
          </w:p>
        </w:tc>
        <w:tc>
          <w:tcPr>
            <w:tcW w:w="2977" w:type="dxa"/>
            <w:tcBorders>
              <w:top w:val="single" w:sz="4" w:space="0" w:color="000000"/>
              <w:left w:val="single" w:sz="4" w:space="0" w:color="000000"/>
              <w:bottom w:val="single" w:sz="4" w:space="0" w:color="000000"/>
              <w:right w:val="single" w:sz="4" w:space="0" w:color="000000"/>
            </w:tcBorders>
          </w:tcPr>
          <w:p w14:paraId="0E68ABD4" w14:textId="77777777" w:rsidR="00627182" w:rsidRPr="00D2703F" w:rsidRDefault="00627182" w:rsidP="008879F0">
            <w:pPr>
              <w:pStyle w:val="BodyText"/>
              <w:spacing w:after="20"/>
              <w:rPr>
                <w:rFonts w:asciiTheme="minorHAnsi" w:hAnsiTheme="minorHAnsi" w:cs="Tahoma"/>
                <w:sz w:val="22"/>
                <w:szCs w:val="22"/>
              </w:rPr>
            </w:pPr>
            <w:r w:rsidRPr="00D2703F">
              <w:rPr>
                <w:rFonts w:asciiTheme="minorHAnsi" w:hAnsiTheme="minorHAnsi" w:cs="Tahoma"/>
                <w:sz w:val="22"/>
                <w:szCs w:val="22"/>
              </w:rPr>
              <w:t>Demo conducted in professional manner through detailed artefacts and discussion that evidence the progress and feasibility of project.  Demonstrates relevant knowledge through answers to questions.</w:t>
            </w:r>
          </w:p>
          <w:p w14:paraId="77554127" w14:textId="77777777" w:rsidR="00627182" w:rsidRDefault="00627182" w:rsidP="008879F0">
            <w:pPr>
              <w:spacing w:line="100" w:lineRule="atLeast"/>
              <w:rPr>
                <w:rFonts w:asciiTheme="minorHAnsi" w:hAnsiTheme="minorHAnsi" w:cs="Tahoma"/>
                <w:sz w:val="22"/>
                <w:szCs w:val="22"/>
              </w:rPr>
            </w:pPr>
            <w:r w:rsidRPr="00D2703F">
              <w:rPr>
                <w:rFonts w:asciiTheme="minorHAnsi" w:hAnsiTheme="minorHAnsi" w:cs="Tahoma"/>
                <w:sz w:val="22"/>
                <w:szCs w:val="22"/>
              </w:rPr>
              <w:t>Keeps within time limit</w:t>
            </w:r>
          </w:p>
          <w:p w14:paraId="6094A1FB" w14:textId="1CB17A3E" w:rsidR="00243157" w:rsidRPr="00D2703F" w:rsidRDefault="00243157" w:rsidP="008879F0">
            <w:pPr>
              <w:spacing w:line="100" w:lineRule="atLeast"/>
              <w:rPr>
                <w:rFonts w:asciiTheme="minorHAnsi" w:hAnsiTheme="minorHAnsi"/>
                <w:sz w:val="22"/>
                <w:szCs w:val="22"/>
              </w:rPr>
            </w:pPr>
            <w:r>
              <w:rPr>
                <w:rFonts w:asciiTheme="minorHAnsi" w:hAnsiTheme="minorHAnsi" w:cs="Tahoma"/>
                <w:sz w:val="22"/>
                <w:szCs w:val="22"/>
              </w:rPr>
              <w:lastRenderedPageBreak/>
              <w:t>Required artefacts have majority of requisite detail that is well presented</w:t>
            </w:r>
          </w:p>
        </w:tc>
      </w:tr>
      <w:tr w:rsidR="00627182" w:rsidRPr="00D2703F" w14:paraId="494C6F6A" w14:textId="77777777" w:rsidTr="00511827">
        <w:tc>
          <w:tcPr>
            <w:tcW w:w="993" w:type="dxa"/>
            <w:tcBorders>
              <w:top w:val="single" w:sz="4" w:space="0" w:color="000000"/>
              <w:left w:val="single" w:sz="4" w:space="0" w:color="000000"/>
              <w:bottom w:val="single" w:sz="4" w:space="0" w:color="000000"/>
            </w:tcBorders>
            <w:shd w:val="clear" w:color="auto" w:fill="auto"/>
          </w:tcPr>
          <w:p w14:paraId="29DB6D7F" w14:textId="77777777" w:rsidR="00627182" w:rsidRPr="00D2703F" w:rsidRDefault="00627182" w:rsidP="008879F0">
            <w:pPr>
              <w:spacing w:line="100" w:lineRule="atLeast"/>
              <w:rPr>
                <w:rFonts w:asciiTheme="minorHAnsi" w:hAnsiTheme="minorHAnsi"/>
                <w:sz w:val="22"/>
                <w:szCs w:val="22"/>
              </w:rPr>
            </w:pPr>
            <w:r w:rsidRPr="00D2703F">
              <w:rPr>
                <w:rFonts w:asciiTheme="minorHAnsi" w:hAnsiTheme="minorHAnsi"/>
                <w:sz w:val="22"/>
                <w:szCs w:val="22"/>
              </w:rPr>
              <w:lastRenderedPageBreak/>
              <w:t>C+</w:t>
            </w:r>
          </w:p>
        </w:tc>
        <w:tc>
          <w:tcPr>
            <w:tcW w:w="957" w:type="dxa"/>
            <w:tcBorders>
              <w:top w:val="single" w:sz="4" w:space="0" w:color="000000"/>
              <w:left w:val="single" w:sz="4" w:space="0" w:color="000000"/>
              <w:bottom w:val="single" w:sz="4" w:space="0" w:color="000000"/>
            </w:tcBorders>
            <w:shd w:val="clear" w:color="auto" w:fill="auto"/>
          </w:tcPr>
          <w:p w14:paraId="62047D72" w14:textId="77777777" w:rsidR="00627182" w:rsidRPr="00D2703F" w:rsidRDefault="00627182" w:rsidP="008879F0">
            <w:pPr>
              <w:spacing w:line="100" w:lineRule="atLeast"/>
              <w:rPr>
                <w:rFonts w:asciiTheme="minorHAnsi" w:hAnsiTheme="minorHAnsi"/>
                <w:sz w:val="22"/>
                <w:szCs w:val="22"/>
              </w:rPr>
            </w:pPr>
            <w:r w:rsidRPr="00D2703F">
              <w:rPr>
                <w:rFonts w:asciiTheme="minorHAnsi" w:hAnsiTheme="minorHAnsi"/>
                <w:sz w:val="22"/>
                <w:szCs w:val="22"/>
              </w:rPr>
              <w:t>2.5</w:t>
            </w:r>
          </w:p>
        </w:tc>
        <w:tc>
          <w:tcPr>
            <w:tcW w:w="4684" w:type="dxa"/>
            <w:tcBorders>
              <w:top w:val="single" w:sz="4" w:space="0" w:color="000000"/>
              <w:left w:val="single" w:sz="4" w:space="0" w:color="000000"/>
              <w:bottom w:val="single" w:sz="4" w:space="0" w:color="000000"/>
              <w:right w:val="single" w:sz="4" w:space="0" w:color="000000"/>
            </w:tcBorders>
            <w:shd w:val="clear" w:color="auto" w:fill="auto"/>
          </w:tcPr>
          <w:p w14:paraId="614D7639" w14:textId="77777777" w:rsidR="00627182" w:rsidRPr="00D2703F" w:rsidRDefault="00627182" w:rsidP="008879F0">
            <w:pPr>
              <w:spacing w:line="100" w:lineRule="atLeast"/>
              <w:rPr>
                <w:rFonts w:asciiTheme="minorHAnsi" w:hAnsiTheme="minorHAnsi"/>
                <w:sz w:val="22"/>
                <w:szCs w:val="22"/>
              </w:rPr>
            </w:pPr>
            <w:r w:rsidRPr="00D2703F">
              <w:rPr>
                <w:rFonts w:asciiTheme="minorHAnsi" w:hAnsiTheme="minorHAnsi"/>
                <w:sz w:val="22"/>
                <w:szCs w:val="22"/>
              </w:rPr>
              <w:t>Good overall.</w:t>
            </w:r>
          </w:p>
          <w:p w14:paraId="73BD538D" w14:textId="77777777" w:rsidR="00627182" w:rsidRPr="00D2703F" w:rsidRDefault="00627182" w:rsidP="00627182">
            <w:pPr>
              <w:numPr>
                <w:ilvl w:val="0"/>
                <w:numId w:val="9"/>
              </w:numPr>
              <w:spacing w:line="100" w:lineRule="atLeast"/>
              <w:rPr>
                <w:rFonts w:asciiTheme="minorHAnsi" w:hAnsiTheme="minorHAnsi"/>
                <w:sz w:val="22"/>
                <w:szCs w:val="22"/>
              </w:rPr>
            </w:pPr>
            <w:r w:rsidRPr="00D2703F">
              <w:rPr>
                <w:rFonts w:asciiTheme="minorHAnsi" w:hAnsiTheme="minorHAnsi"/>
                <w:sz w:val="22"/>
                <w:szCs w:val="22"/>
              </w:rPr>
              <w:t>Demonstrates a good grasp of the subject matter.</w:t>
            </w:r>
          </w:p>
          <w:p w14:paraId="413B492D" w14:textId="77777777" w:rsidR="00627182" w:rsidRPr="00D2703F" w:rsidRDefault="00627182" w:rsidP="00627182">
            <w:pPr>
              <w:numPr>
                <w:ilvl w:val="0"/>
                <w:numId w:val="9"/>
              </w:numPr>
              <w:spacing w:line="100" w:lineRule="atLeast"/>
              <w:rPr>
                <w:rFonts w:asciiTheme="minorHAnsi" w:hAnsiTheme="minorHAnsi"/>
                <w:color w:val="000000"/>
                <w:sz w:val="22"/>
                <w:szCs w:val="22"/>
              </w:rPr>
            </w:pPr>
            <w:r w:rsidRPr="00D2703F">
              <w:rPr>
                <w:rFonts w:asciiTheme="minorHAnsi" w:hAnsiTheme="minorHAnsi"/>
                <w:sz w:val="22"/>
                <w:szCs w:val="22"/>
              </w:rPr>
              <w:t>Good capacity for original and creative enquiry.</w:t>
            </w:r>
          </w:p>
          <w:p w14:paraId="1A730E0E" w14:textId="77777777" w:rsidR="00627182" w:rsidRPr="00D2703F" w:rsidRDefault="00627182" w:rsidP="00627182">
            <w:pPr>
              <w:numPr>
                <w:ilvl w:val="0"/>
                <w:numId w:val="9"/>
              </w:numPr>
              <w:spacing w:line="100" w:lineRule="atLeast"/>
              <w:rPr>
                <w:rFonts w:asciiTheme="minorHAnsi" w:hAnsiTheme="minorHAnsi"/>
                <w:color w:val="000000"/>
                <w:sz w:val="22"/>
                <w:szCs w:val="22"/>
              </w:rPr>
            </w:pPr>
            <w:r w:rsidRPr="00D2703F">
              <w:rPr>
                <w:rFonts w:asciiTheme="minorHAnsi" w:hAnsiTheme="minorHAnsi"/>
                <w:color w:val="000000"/>
                <w:sz w:val="22"/>
                <w:szCs w:val="22"/>
              </w:rPr>
              <w:t>Good ability to critically evaluate, analyse, synthesise and integrate complex information.</w:t>
            </w:r>
          </w:p>
          <w:p w14:paraId="4AEEE63C" w14:textId="77777777" w:rsidR="00627182" w:rsidRPr="00D2703F" w:rsidRDefault="00627182" w:rsidP="00627182">
            <w:pPr>
              <w:numPr>
                <w:ilvl w:val="0"/>
                <w:numId w:val="9"/>
              </w:numPr>
              <w:spacing w:line="100" w:lineRule="atLeast"/>
              <w:rPr>
                <w:rFonts w:asciiTheme="minorHAnsi" w:hAnsiTheme="minorHAnsi"/>
                <w:color w:val="000000"/>
                <w:sz w:val="22"/>
                <w:szCs w:val="22"/>
              </w:rPr>
            </w:pPr>
            <w:r w:rsidRPr="00D2703F">
              <w:rPr>
                <w:rFonts w:asciiTheme="minorHAnsi" w:hAnsiTheme="minorHAnsi"/>
                <w:color w:val="000000"/>
                <w:sz w:val="22"/>
                <w:szCs w:val="22"/>
              </w:rPr>
              <w:t>Good communication skills</w:t>
            </w:r>
          </w:p>
          <w:p w14:paraId="4A0359A6" w14:textId="77777777" w:rsidR="00627182" w:rsidRPr="00D2703F" w:rsidRDefault="00627182" w:rsidP="008879F0">
            <w:pPr>
              <w:spacing w:line="100" w:lineRule="atLeast"/>
              <w:rPr>
                <w:rFonts w:asciiTheme="minorHAnsi" w:hAnsiTheme="minorHAnsi"/>
                <w:sz w:val="22"/>
                <w:szCs w:val="22"/>
              </w:rPr>
            </w:pPr>
            <w:r w:rsidRPr="00D2703F">
              <w:rPr>
                <w:rFonts w:asciiTheme="minorHAnsi" w:hAnsiTheme="minorHAnsi"/>
                <w:color w:val="000000"/>
                <w:sz w:val="22"/>
                <w:szCs w:val="22"/>
              </w:rPr>
              <w:t>Very good in at least one of the above but overall performance deemed to be good.</w:t>
            </w:r>
          </w:p>
        </w:tc>
        <w:tc>
          <w:tcPr>
            <w:tcW w:w="2977" w:type="dxa"/>
            <w:tcBorders>
              <w:top w:val="single" w:sz="4" w:space="0" w:color="000000"/>
              <w:left w:val="single" w:sz="4" w:space="0" w:color="000000"/>
              <w:bottom w:val="single" w:sz="4" w:space="0" w:color="000000"/>
              <w:right w:val="single" w:sz="4" w:space="0" w:color="000000"/>
            </w:tcBorders>
          </w:tcPr>
          <w:p w14:paraId="7D930493" w14:textId="77777777" w:rsidR="00627182" w:rsidRPr="00D2703F" w:rsidRDefault="00627182" w:rsidP="008879F0">
            <w:pPr>
              <w:pStyle w:val="BodyText"/>
              <w:spacing w:after="20"/>
              <w:rPr>
                <w:rFonts w:asciiTheme="minorHAnsi" w:hAnsiTheme="minorHAnsi" w:cs="Tahoma"/>
                <w:sz w:val="22"/>
                <w:szCs w:val="22"/>
              </w:rPr>
            </w:pPr>
            <w:r w:rsidRPr="00D2703F">
              <w:rPr>
                <w:rFonts w:asciiTheme="minorHAnsi" w:hAnsiTheme="minorHAnsi" w:cs="Tahoma"/>
                <w:sz w:val="22"/>
                <w:szCs w:val="22"/>
              </w:rPr>
              <w:t>Demo conducted in reasonable manner through suitable artefacts and discussion that evidence the progress and feasibility of project.  Demonstrates appropriate knowledge through answers to questions.</w:t>
            </w:r>
          </w:p>
          <w:p w14:paraId="65A5093D" w14:textId="77777777" w:rsidR="00627182" w:rsidRDefault="00627182" w:rsidP="008879F0">
            <w:pPr>
              <w:spacing w:line="100" w:lineRule="atLeast"/>
              <w:rPr>
                <w:rFonts w:asciiTheme="minorHAnsi" w:hAnsiTheme="minorHAnsi" w:cs="Tahoma"/>
                <w:sz w:val="22"/>
                <w:szCs w:val="22"/>
              </w:rPr>
            </w:pPr>
            <w:r w:rsidRPr="00D2703F">
              <w:rPr>
                <w:rFonts w:asciiTheme="minorHAnsi" w:hAnsiTheme="minorHAnsi" w:cs="Tahoma"/>
                <w:sz w:val="22"/>
                <w:szCs w:val="22"/>
              </w:rPr>
              <w:t>Keeps within time limit</w:t>
            </w:r>
          </w:p>
          <w:p w14:paraId="0C23825A" w14:textId="6389C139" w:rsidR="00243157" w:rsidRPr="00D2703F" w:rsidRDefault="00243157" w:rsidP="00243157">
            <w:pPr>
              <w:spacing w:line="100" w:lineRule="atLeast"/>
              <w:rPr>
                <w:rFonts w:asciiTheme="minorHAnsi" w:hAnsiTheme="minorHAnsi"/>
                <w:sz w:val="22"/>
                <w:szCs w:val="22"/>
              </w:rPr>
            </w:pPr>
            <w:r>
              <w:rPr>
                <w:rFonts w:asciiTheme="minorHAnsi" w:hAnsiTheme="minorHAnsi" w:cs="Tahoma"/>
                <w:sz w:val="22"/>
                <w:szCs w:val="22"/>
              </w:rPr>
              <w:t>Required artefacts have some of requisite detail that is reasonably presented</w:t>
            </w:r>
          </w:p>
        </w:tc>
      </w:tr>
      <w:tr w:rsidR="00627182" w:rsidRPr="00D2703F" w14:paraId="6C23B2BF" w14:textId="77777777" w:rsidTr="00511827">
        <w:tc>
          <w:tcPr>
            <w:tcW w:w="993" w:type="dxa"/>
            <w:tcBorders>
              <w:top w:val="single" w:sz="4" w:space="0" w:color="000000"/>
              <w:left w:val="single" w:sz="4" w:space="0" w:color="000000"/>
              <w:bottom w:val="single" w:sz="4" w:space="0" w:color="000000"/>
            </w:tcBorders>
            <w:shd w:val="clear" w:color="auto" w:fill="auto"/>
          </w:tcPr>
          <w:p w14:paraId="145B229B" w14:textId="77777777" w:rsidR="00627182" w:rsidRPr="00D2703F" w:rsidRDefault="00627182" w:rsidP="008879F0">
            <w:pPr>
              <w:spacing w:line="100" w:lineRule="atLeast"/>
              <w:rPr>
                <w:rFonts w:asciiTheme="minorHAnsi" w:hAnsiTheme="minorHAnsi"/>
                <w:sz w:val="22"/>
                <w:szCs w:val="22"/>
              </w:rPr>
            </w:pPr>
            <w:r w:rsidRPr="00D2703F">
              <w:rPr>
                <w:rFonts w:asciiTheme="minorHAnsi" w:hAnsiTheme="minorHAnsi"/>
                <w:sz w:val="22"/>
                <w:szCs w:val="22"/>
              </w:rPr>
              <w:t>C</w:t>
            </w:r>
          </w:p>
        </w:tc>
        <w:tc>
          <w:tcPr>
            <w:tcW w:w="957" w:type="dxa"/>
            <w:tcBorders>
              <w:top w:val="single" w:sz="4" w:space="0" w:color="000000"/>
              <w:left w:val="single" w:sz="4" w:space="0" w:color="000000"/>
              <w:bottom w:val="single" w:sz="4" w:space="0" w:color="000000"/>
            </w:tcBorders>
            <w:shd w:val="clear" w:color="auto" w:fill="auto"/>
          </w:tcPr>
          <w:p w14:paraId="074B59C5" w14:textId="77777777" w:rsidR="00627182" w:rsidRPr="00D2703F" w:rsidRDefault="00627182" w:rsidP="008879F0">
            <w:pPr>
              <w:spacing w:line="100" w:lineRule="atLeast"/>
              <w:rPr>
                <w:rFonts w:asciiTheme="minorHAnsi" w:hAnsiTheme="minorHAnsi"/>
                <w:sz w:val="22"/>
                <w:szCs w:val="22"/>
              </w:rPr>
            </w:pPr>
            <w:r w:rsidRPr="00D2703F">
              <w:rPr>
                <w:rFonts w:asciiTheme="minorHAnsi" w:hAnsiTheme="minorHAnsi"/>
                <w:sz w:val="22"/>
                <w:szCs w:val="22"/>
              </w:rPr>
              <w:t>2</w:t>
            </w:r>
          </w:p>
        </w:tc>
        <w:tc>
          <w:tcPr>
            <w:tcW w:w="468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BF9CA7" w14:textId="77777777" w:rsidR="00627182" w:rsidRPr="00D2703F" w:rsidRDefault="00627182" w:rsidP="008879F0">
            <w:pPr>
              <w:spacing w:line="100" w:lineRule="atLeast"/>
              <w:rPr>
                <w:rFonts w:asciiTheme="minorHAnsi" w:hAnsiTheme="minorHAnsi"/>
                <w:sz w:val="22"/>
                <w:szCs w:val="22"/>
              </w:rPr>
            </w:pPr>
            <w:r w:rsidRPr="00D2703F">
              <w:rPr>
                <w:rFonts w:asciiTheme="minorHAnsi" w:hAnsiTheme="minorHAnsi"/>
                <w:sz w:val="22"/>
                <w:szCs w:val="22"/>
              </w:rPr>
              <w:t>Good overall.</w:t>
            </w:r>
          </w:p>
          <w:p w14:paraId="01E99474" w14:textId="77777777" w:rsidR="00627182" w:rsidRPr="00D2703F" w:rsidRDefault="00627182" w:rsidP="00627182">
            <w:pPr>
              <w:numPr>
                <w:ilvl w:val="0"/>
                <w:numId w:val="9"/>
              </w:numPr>
              <w:spacing w:line="100" w:lineRule="atLeast"/>
              <w:rPr>
                <w:rFonts w:asciiTheme="minorHAnsi" w:hAnsiTheme="minorHAnsi"/>
                <w:sz w:val="22"/>
                <w:szCs w:val="22"/>
              </w:rPr>
            </w:pPr>
            <w:r w:rsidRPr="00D2703F">
              <w:rPr>
                <w:rFonts w:asciiTheme="minorHAnsi" w:hAnsiTheme="minorHAnsi"/>
                <w:sz w:val="22"/>
                <w:szCs w:val="22"/>
              </w:rPr>
              <w:t>Demonstrates a good grasp of the subject matter.</w:t>
            </w:r>
          </w:p>
          <w:p w14:paraId="78F0DB43" w14:textId="77777777" w:rsidR="00627182" w:rsidRPr="00D2703F" w:rsidRDefault="00627182" w:rsidP="00627182">
            <w:pPr>
              <w:numPr>
                <w:ilvl w:val="0"/>
                <w:numId w:val="9"/>
              </w:numPr>
              <w:spacing w:line="100" w:lineRule="atLeast"/>
              <w:rPr>
                <w:rFonts w:asciiTheme="minorHAnsi" w:hAnsiTheme="minorHAnsi"/>
                <w:color w:val="000000"/>
                <w:sz w:val="22"/>
                <w:szCs w:val="22"/>
              </w:rPr>
            </w:pPr>
            <w:r w:rsidRPr="00D2703F">
              <w:rPr>
                <w:rFonts w:asciiTheme="minorHAnsi" w:hAnsiTheme="minorHAnsi"/>
                <w:sz w:val="22"/>
                <w:szCs w:val="22"/>
              </w:rPr>
              <w:t>Good capacity for original and creative enquiry.</w:t>
            </w:r>
          </w:p>
          <w:p w14:paraId="4B18913A" w14:textId="77777777" w:rsidR="00627182" w:rsidRPr="00D2703F" w:rsidRDefault="00627182" w:rsidP="00627182">
            <w:pPr>
              <w:numPr>
                <w:ilvl w:val="0"/>
                <w:numId w:val="9"/>
              </w:numPr>
              <w:spacing w:line="100" w:lineRule="atLeast"/>
              <w:rPr>
                <w:rFonts w:asciiTheme="minorHAnsi" w:hAnsiTheme="minorHAnsi"/>
                <w:color w:val="000000"/>
                <w:sz w:val="22"/>
                <w:szCs w:val="22"/>
              </w:rPr>
            </w:pPr>
            <w:r w:rsidRPr="00D2703F">
              <w:rPr>
                <w:rFonts w:asciiTheme="minorHAnsi" w:hAnsiTheme="minorHAnsi"/>
                <w:color w:val="000000"/>
                <w:sz w:val="22"/>
                <w:szCs w:val="22"/>
              </w:rPr>
              <w:t>Good ability to critically evaluate, analyse, synthesise and integrate complex information.</w:t>
            </w:r>
          </w:p>
          <w:p w14:paraId="0888409B" w14:textId="77777777" w:rsidR="00627182" w:rsidRPr="00D2703F" w:rsidRDefault="00627182" w:rsidP="00627182">
            <w:pPr>
              <w:numPr>
                <w:ilvl w:val="0"/>
                <w:numId w:val="9"/>
              </w:numPr>
              <w:spacing w:line="100" w:lineRule="atLeast"/>
              <w:rPr>
                <w:rFonts w:asciiTheme="minorHAnsi" w:hAnsiTheme="minorHAnsi"/>
                <w:sz w:val="22"/>
                <w:szCs w:val="22"/>
              </w:rPr>
            </w:pPr>
            <w:r w:rsidRPr="00D2703F">
              <w:rPr>
                <w:rFonts w:asciiTheme="minorHAnsi" w:hAnsiTheme="minorHAnsi"/>
                <w:color w:val="000000"/>
                <w:sz w:val="22"/>
                <w:szCs w:val="22"/>
              </w:rPr>
              <w:t>Good communication skills</w:t>
            </w:r>
          </w:p>
        </w:tc>
        <w:tc>
          <w:tcPr>
            <w:tcW w:w="2977" w:type="dxa"/>
            <w:tcBorders>
              <w:top w:val="single" w:sz="4" w:space="0" w:color="000000"/>
              <w:left w:val="single" w:sz="4" w:space="0" w:color="000000"/>
              <w:bottom w:val="single" w:sz="4" w:space="0" w:color="000000"/>
              <w:right w:val="single" w:sz="4" w:space="0" w:color="000000"/>
            </w:tcBorders>
          </w:tcPr>
          <w:p w14:paraId="6E232850" w14:textId="77777777" w:rsidR="00627182" w:rsidRPr="00D2703F" w:rsidRDefault="00627182" w:rsidP="008879F0">
            <w:pPr>
              <w:pStyle w:val="BodyText"/>
              <w:spacing w:after="20"/>
              <w:rPr>
                <w:rFonts w:asciiTheme="minorHAnsi" w:hAnsiTheme="minorHAnsi" w:cs="Tahoma"/>
                <w:sz w:val="22"/>
                <w:szCs w:val="22"/>
              </w:rPr>
            </w:pPr>
            <w:r w:rsidRPr="00D2703F">
              <w:rPr>
                <w:rFonts w:asciiTheme="minorHAnsi" w:hAnsiTheme="minorHAnsi" w:cs="Tahoma"/>
                <w:sz w:val="22"/>
                <w:szCs w:val="22"/>
              </w:rPr>
              <w:t>Demo conducted in reasonable manner through suitable artefacts and discussion that evidence the progress and feasibility of project.  Demonstrates appropriate knowledge through answers to questions.</w:t>
            </w:r>
          </w:p>
          <w:p w14:paraId="5808AAD7" w14:textId="77777777" w:rsidR="00627182" w:rsidRDefault="00627182" w:rsidP="008879F0">
            <w:pPr>
              <w:spacing w:line="100" w:lineRule="atLeast"/>
              <w:rPr>
                <w:rFonts w:asciiTheme="minorHAnsi" w:hAnsiTheme="minorHAnsi" w:cs="Tahoma"/>
                <w:sz w:val="22"/>
                <w:szCs w:val="22"/>
              </w:rPr>
            </w:pPr>
            <w:r w:rsidRPr="00D2703F">
              <w:rPr>
                <w:rFonts w:asciiTheme="minorHAnsi" w:hAnsiTheme="minorHAnsi" w:cs="Tahoma"/>
                <w:sz w:val="22"/>
                <w:szCs w:val="22"/>
              </w:rPr>
              <w:t>Keeps within time limit</w:t>
            </w:r>
          </w:p>
          <w:p w14:paraId="55CE7322" w14:textId="5F8ED178" w:rsidR="00243157" w:rsidRPr="00D2703F" w:rsidRDefault="00243157" w:rsidP="008879F0">
            <w:pPr>
              <w:spacing w:line="100" w:lineRule="atLeast"/>
              <w:rPr>
                <w:rFonts w:asciiTheme="minorHAnsi" w:hAnsiTheme="minorHAnsi"/>
                <w:sz w:val="22"/>
                <w:szCs w:val="22"/>
              </w:rPr>
            </w:pPr>
            <w:r>
              <w:rPr>
                <w:rFonts w:asciiTheme="minorHAnsi" w:hAnsiTheme="minorHAnsi" w:cs="Tahoma"/>
                <w:sz w:val="22"/>
                <w:szCs w:val="22"/>
              </w:rPr>
              <w:t>Required artefacts have some of requisite detail that is reasonably presented</w:t>
            </w:r>
          </w:p>
        </w:tc>
      </w:tr>
      <w:tr w:rsidR="00627182" w:rsidRPr="00D2703F" w14:paraId="70EEBC46" w14:textId="77777777" w:rsidTr="00511827">
        <w:tc>
          <w:tcPr>
            <w:tcW w:w="993" w:type="dxa"/>
            <w:tcBorders>
              <w:top w:val="single" w:sz="4" w:space="0" w:color="000000"/>
              <w:left w:val="single" w:sz="4" w:space="0" w:color="000000"/>
              <w:bottom w:val="single" w:sz="4" w:space="0" w:color="000000"/>
            </w:tcBorders>
            <w:shd w:val="clear" w:color="auto" w:fill="auto"/>
          </w:tcPr>
          <w:p w14:paraId="308D2999" w14:textId="77777777" w:rsidR="00627182" w:rsidRPr="00D2703F" w:rsidRDefault="00627182" w:rsidP="008879F0">
            <w:pPr>
              <w:spacing w:line="100" w:lineRule="atLeast"/>
              <w:rPr>
                <w:rFonts w:asciiTheme="minorHAnsi" w:hAnsiTheme="minorHAnsi"/>
                <w:sz w:val="22"/>
                <w:szCs w:val="22"/>
              </w:rPr>
            </w:pPr>
            <w:r w:rsidRPr="00D2703F">
              <w:rPr>
                <w:rFonts w:asciiTheme="minorHAnsi" w:hAnsiTheme="minorHAnsi"/>
                <w:sz w:val="22"/>
                <w:szCs w:val="22"/>
              </w:rPr>
              <w:t>D+</w:t>
            </w:r>
          </w:p>
        </w:tc>
        <w:tc>
          <w:tcPr>
            <w:tcW w:w="957" w:type="dxa"/>
            <w:tcBorders>
              <w:top w:val="single" w:sz="4" w:space="0" w:color="000000"/>
              <w:left w:val="single" w:sz="4" w:space="0" w:color="000000"/>
              <w:bottom w:val="single" w:sz="4" w:space="0" w:color="000000"/>
            </w:tcBorders>
            <w:shd w:val="clear" w:color="auto" w:fill="auto"/>
          </w:tcPr>
          <w:p w14:paraId="32818EC0" w14:textId="77777777" w:rsidR="00627182" w:rsidRPr="00D2703F" w:rsidRDefault="00627182" w:rsidP="008879F0">
            <w:pPr>
              <w:spacing w:line="100" w:lineRule="atLeast"/>
              <w:rPr>
                <w:rFonts w:asciiTheme="minorHAnsi" w:hAnsiTheme="minorHAnsi"/>
                <w:sz w:val="22"/>
                <w:szCs w:val="22"/>
              </w:rPr>
            </w:pPr>
            <w:r w:rsidRPr="00D2703F">
              <w:rPr>
                <w:rFonts w:asciiTheme="minorHAnsi" w:hAnsiTheme="minorHAnsi"/>
                <w:sz w:val="22"/>
                <w:szCs w:val="22"/>
              </w:rPr>
              <w:t>1.5</w:t>
            </w:r>
          </w:p>
        </w:tc>
        <w:tc>
          <w:tcPr>
            <w:tcW w:w="4684" w:type="dxa"/>
            <w:tcBorders>
              <w:top w:val="single" w:sz="4" w:space="0" w:color="000000"/>
              <w:left w:val="single" w:sz="4" w:space="0" w:color="000000"/>
              <w:bottom w:val="single" w:sz="4" w:space="0" w:color="000000"/>
              <w:right w:val="single" w:sz="4" w:space="0" w:color="000000"/>
            </w:tcBorders>
            <w:shd w:val="clear" w:color="auto" w:fill="auto"/>
          </w:tcPr>
          <w:p w14:paraId="2F4E301F" w14:textId="77777777" w:rsidR="00627182" w:rsidRPr="00D2703F" w:rsidRDefault="00627182" w:rsidP="008879F0">
            <w:pPr>
              <w:spacing w:line="100" w:lineRule="atLeast"/>
              <w:rPr>
                <w:rFonts w:asciiTheme="minorHAnsi" w:hAnsiTheme="minorHAnsi"/>
                <w:sz w:val="22"/>
                <w:szCs w:val="22"/>
              </w:rPr>
            </w:pPr>
            <w:r w:rsidRPr="00D2703F">
              <w:rPr>
                <w:rFonts w:asciiTheme="minorHAnsi" w:hAnsiTheme="minorHAnsi"/>
                <w:sz w:val="22"/>
                <w:szCs w:val="22"/>
              </w:rPr>
              <w:t xml:space="preserve">Satisfactory overall. </w:t>
            </w:r>
          </w:p>
          <w:p w14:paraId="6598DCF7" w14:textId="77777777" w:rsidR="00627182" w:rsidRPr="00D2703F" w:rsidRDefault="00627182" w:rsidP="00627182">
            <w:pPr>
              <w:numPr>
                <w:ilvl w:val="0"/>
                <w:numId w:val="9"/>
              </w:numPr>
              <w:spacing w:line="100" w:lineRule="atLeast"/>
              <w:rPr>
                <w:rFonts w:asciiTheme="minorHAnsi" w:hAnsiTheme="minorHAnsi"/>
                <w:sz w:val="22"/>
                <w:szCs w:val="22"/>
              </w:rPr>
            </w:pPr>
            <w:r w:rsidRPr="00D2703F">
              <w:rPr>
                <w:rFonts w:asciiTheme="minorHAnsi" w:hAnsiTheme="minorHAnsi"/>
                <w:sz w:val="22"/>
                <w:szCs w:val="22"/>
              </w:rPr>
              <w:t>Demonstrates a satisfactory grasp of the subject matter but limited grasp in some areas</w:t>
            </w:r>
          </w:p>
          <w:p w14:paraId="3461E96A" w14:textId="77777777" w:rsidR="00627182" w:rsidRPr="00D2703F" w:rsidRDefault="00627182" w:rsidP="00627182">
            <w:pPr>
              <w:numPr>
                <w:ilvl w:val="0"/>
                <w:numId w:val="9"/>
              </w:numPr>
              <w:spacing w:line="100" w:lineRule="atLeast"/>
              <w:rPr>
                <w:rFonts w:asciiTheme="minorHAnsi" w:hAnsiTheme="minorHAnsi"/>
                <w:color w:val="000000"/>
                <w:sz w:val="22"/>
                <w:szCs w:val="22"/>
              </w:rPr>
            </w:pPr>
            <w:r w:rsidRPr="00D2703F">
              <w:rPr>
                <w:rFonts w:asciiTheme="minorHAnsi" w:hAnsiTheme="minorHAnsi"/>
                <w:sz w:val="22"/>
                <w:szCs w:val="22"/>
              </w:rPr>
              <w:t>Satisfactory capacity for original and creative enquiry.</w:t>
            </w:r>
          </w:p>
          <w:p w14:paraId="2B4460C0" w14:textId="77777777" w:rsidR="00627182" w:rsidRPr="00D2703F" w:rsidRDefault="00627182" w:rsidP="00627182">
            <w:pPr>
              <w:numPr>
                <w:ilvl w:val="0"/>
                <w:numId w:val="9"/>
              </w:numPr>
              <w:spacing w:line="100" w:lineRule="atLeast"/>
              <w:rPr>
                <w:rFonts w:asciiTheme="minorHAnsi" w:hAnsiTheme="minorHAnsi"/>
                <w:color w:val="000000"/>
                <w:sz w:val="22"/>
                <w:szCs w:val="22"/>
              </w:rPr>
            </w:pPr>
            <w:r w:rsidRPr="00D2703F">
              <w:rPr>
                <w:rFonts w:asciiTheme="minorHAnsi" w:hAnsiTheme="minorHAnsi"/>
                <w:color w:val="000000"/>
                <w:sz w:val="22"/>
                <w:szCs w:val="22"/>
              </w:rPr>
              <w:t>Satisfactory ability to critically evaluate, analyse, synthesise and integrate information.</w:t>
            </w:r>
          </w:p>
          <w:p w14:paraId="79406609" w14:textId="77777777" w:rsidR="00627182" w:rsidRPr="00D2703F" w:rsidRDefault="00627182" w:rsidP="00627182">
            <w:pPr>
              <w:numPr>
                <w:ilvl w:val="0"/>
                <w:numId w:val="9"/>
              </w:numPr>
              <w:spacing w:line="100" w:lineRule="atLeast"/>
              <w:rPr>
                <w:rFonts w:asciiTheme="minorHAnsi" w:hAnsiTheme="minorHAnsi"/>
                <w:sz w:val="22"/>
                <w:szCs w:val="22"/>
              </w:rPr>
            </w:pPr>
            <w:r w:rsidRPr="00D2703F">
              <w:rPr>
                <w:rFonts w:asciiTheme="minorHAnsi" w:hAnsiTheme="minorHAnsi"/>
                <w:color w:val="000000"/>
                <w:sz w:val="22"/>
                <w:szCs w:val="22"/>
              </w:rPr>
              <w:t>Satisfactory communication skills</w:t>
            </w:r>
          </w:p>
        </w:tc>
        <w:tc>
          <w:tcPr>
            <w:tcW w:w="2977" w:type="dxa"/>
            <w:tcBorders>
              <w:top w:val="single" w:sz="4" w:space="0" w:color="000000"/>
              <w:left w:val="single" w:sz="4" w:space="0" w:color="000000"/>
              <w:bottom w:val="single" w:sz="4" w:space="0" w:color="000000"/>
              <w:right w:val="single" w:sz="4" w:space="0" w:color="000000"/>
            </w:tcBorders>
          </w:tcPr>
          <w:p w14:paraId="369761A1" w14:textId="77777777" w:rsidR="00627182" w:rsidRPr="00D2703F" w:rsidRDefault="00627182" w:rsidP="008879F0">
            <w:pPr>
              <w:pStyle w:val="BodyText"/>
              <w:spacing w:after="20"/>
              <w:rPr>
                <w:rFonts w:asciiTheme="minorHAnsi" w:hAnsiTheme="minorHAnsi" w:cs="Tahoma"/>
                <w:sz w:val="22"/>
                <w:szCs w:val="22"/>
              </w:rPr>
            </w:pPr>
            <w:r w:rsidRPr="00D2703F">
              <w:rPr>
                <w:rFonts w:asciiTheme="minorHAnsi" w:hAnsiTheme="minorHAnsi" w:cs="Tahoma"/>
                <w:sz w:val="22"/>
                <w:szCs w:val="22"/>
              </w:rPr>
              <w:t>Demo conducted in satisfactory manner through artefacts and discussion that evidence the progress and feasibility of project.  Demonstrates some knowledge through answers to questions.</w:t>
            </w:r>
          </w:p>
          <w:p w14:paraId="6E02D1EF" w14:textId="77777777" w:rsidR="00627182" w:rsidRDefault="00243157" w:rsidP="008879F0">
            <w:pPr>
              <w:spacing w:line="100" w:lineRule="atLeast"/>
              <w:rPr>
                <w:rFonts w:asciiTheme="minorHAnsi" w:hAnsiTheme="minorHAnsi" w:cs="Tahoma"/>
                <w:sz w:val="22"/>
                <w:szCs w:val="22"/>
              </w:rPr>
            </w:pPr>
            <w:r>
              <w:rPr>
                <w:rFonts w:asciiTheme="minorHAnsi" w:hAnsiTheme="minorHAnsi" w:cs="Tahoma"/>
                <w:sz w:val="22"/>
                <w:szCs w:val="22"/>
              </w:rPr>
              <w:t>K</w:t>
            </w:r>
            <w:r w:rsidR="00627182" w:rsidRPr="00D2703F">
              <w:rPr>
                <w:rFonts w:asciiTheme="minorHAnsi" w:hAnsiTheme="minorHAnsi" w:cs="Tahoma"/>
                <w:sz w:val="22"/>
                <w:szCs w:val="22"/>
              </w:rPr>
              <w:t>eeps within time limit</w:t>
            </w:r>
          </w:p>
          <w:p w14:paraId="688928CA" w14:textId="1CFA03A3" w:rsidR="00243157" w:rsidRPr="00D2703F" w:rsidRDefault="00243157" w:rsidP="00243157">
            <w:pPr>
              <w:spacing w:line="100" w:lineRule="atLeast"/>
              <w:rPr>
                <w:rFonts w:asciiTheme="minorHAnsi" w:hAnsiTheme="minorHAnsi"/>
                <w:sz w:val="22"/>
                <w:szCs w:val="22"/>
              </w:rPr>
            </w:pPr>
            <w:r>
              <w:rPr>
                <w:rFonts w:asciiTheme="minorHAnsi" w:hAnsiTheme="minorHAnsi" w:cs="Tahoma"/>
                <w:sz w:val="22"/>
                <w:szCs w:val="22"/>
              </w:rPr>
              <w:t>Required artefacts have aspects of requisite detail that is satisfactorily presented</w:t>
            </w:r>
          </w:p>
        </w:tc>
      </w:tr>
      <w:tr w:rsidR="00627182" w:rsidRPr="00D2703F" w14:paraId="2D398E62" w14:textId="77777777" w:rsidTr="00511827">
        <w:tc>
          <w:tcPr>
            <w:tcW w:w="993" w:type="dxa"/>
            <w:tcBorders>
              <w:top w:val="single" w:sz="4" w:space="0" w:color="000000"/>
              <w:left w:val="single" w:sz="4" w:space="0" w:color="000000"/>
              <w:bottom w:val="single" w:sz="4" w:space="0" w:color="000000"/>
            </w:tcBorders>
            <w:shd w:val="clear" w:color="auto" w:fill="auto"/>
          </w:tcPr>
          <w:p w14:paraId="11B9C30B" w14:textId="77777777" w:rsidR="00627182" w:rsidRPr="00D2703F" w:rsidRDefault="00627182" w:rsidP="008879F0">
            <w:pPr>
              <w:spacing w:line="100" w:lineRule="atLeast"/>
              <w:rPr>
                <w:rFonts w:asciiTheme="minorHAnsi" w:hAnsiTheme="minorHAnsi"/>
                <w:sz w:val="22"/>
                <w:szCs w:val="22"/>
              </w:rPr>
            </w:pPr>
            <w:r w:rsidRPr="00D2703F">
              <w:rPr>
                <w:rFonts w:asciiTheme="minorHAnsi" w:hAnsiTheme="minorHAnsi"/>
                <w:sz w:val="22"/>
                <w:szCs w:val="22"/>
              </w:rPr>
              <w:t>D</w:t>
            </w:r>
          </w:p>
        </w:tc>
        <w:tc>
          <w:tcPr>
            <w:tcW w:w="957" w:type="dxa"/>
            <w:tcBorders>
              <w:top w:val="single" w:sz="4" w:space="0" w:color="000000"/>
              <w:left w:val="single" w:sz="4" w:space="0" w:color="000000"/>
              <w:bottom w:val="single" w:sz="4" w:space="0" w:color="000000"/>
            </w:tcBorders>
            <w:shd w:val="clear" w:color="auto" w:fill="auto"/>
          </w:tcPr>
          <w:p w14:paraId="1E7C28FB" w14:textId="77777777" w:rsidR="00627182" w:rsidRPr="00D2703F" w:rsidRDefault="00627182" w:rsidP="008879F0">
            <w:pPr>
              <w:spacing w:line="100" w:lineRule="atLeast"/>
              <w:rPr>
                <w:rFonts w:asciiTheme="minorHAnsi" w:hAnsiTheme="minorHAnsi"/>
                <w:sz w:val="22"/>
                <w:szCs w:val="22"/>
              </w:rPr>
            </w:pPr>
            <w:r w:rsidRPr="00D2703F">
              <w:rPr>
                <w:rFonts w:asciiTheme="minorHAnsi" w:hAnsiTheme="minorHAnsi"/>
                <w:sz w:val="22"/>
                <w:szCs w:val="22"/>
              </w:rPr>
              <w:t>1</w:t>
            </w:r>
          </w:p>
        </w:tc>
        <w:tc>
          <w:tcPr>
            <w:tcW w:w="4684" w:type="dxa"/>
            <w:tcBorders>
              <w:top w:val="single" w:sz="4" w:space="0" w:color="000000"/>
              <w:left w:val="single" w:sz="4" w:space="0" w:color="000000"/>
              <w:bottom w:val="single" w:sz="4" w:space="0" w:color="000000"/>
              <w:right w:val="single" w:sz="4" w:space="0" w:color="000000"/>
            </w:tcBorders>
            <w:shd w:val="clear" w:color="auto" w:fill="auto"/>
          </w:tcPr>
          <w:p w14:paraId="1C3CF090" w14:textId="77777777" w:rsidR="00627182" w:rsidRPr="00D2703F" w:rsidRDefault="00627182" w:rsidP="008879F0">
            <w:pPr>
              <w:spacing w:line="100" w:lineRule="atLeast"/>
              <w:rPr>
                <w:rFonts w:asciiTheme="minorHAnsi" w:hAnsiTheme="minorHAnsi"/>
                <w:sz w:val="22"/>
                <w:szCs w:val="22"/>
              </w:rPr>
            </w:pPr>
            <w:r w:rsidRPr="00D2703F">
              <w:rPr>
                <w:rFonts w:asciiTheme="minorHAnsi" w:hAnsiTheme="minorHAnsi"/>
                <w:sz w:val="22"/>
                <w:szCs w:val="22"/>
              </w:rPr>
              <w:t xml:space="preserve">Adequate. </w:t>
            </w:r>
          </w:p>
          <w:p w14:paraId="68E593CF" w14:textId="77777777" w:rsidR="00627182" w:rsidRPr="00D2703F" w:rsidRDefault="00627182" w:rsidP="008879F0">
            <w:pPr>
              <w:spacing w:line="100" w:lineRule="atLeast"/>
              <w:rPr>
                <w:rFonts w:asciiTheme="minorHAnsi" w:hAnsiTheme="minorHAnsi"/>
                <w:sz w:val="22"/>
                <w:szCs w:val="22"/>
              </w:rPr>
            </w:pPr>
            <w:r w:rsidRPr="00D2703F">
              <w:rPr>
                <w:rFonts w:asciiTheme="minorHAnsi" w:hAnsiTheme="minorHAnsi"/>
                <w:sz w:val="22"/>
                <w:szCs w:val="22"/>
              </w:rPr>
              <w:t>Achievement of all threshold standards but grasp of some subject areas and graduate attribute development may be more limited.</w:t>
            </w:r>
          </w:p>
        </w:tc>
        <w:tc>
          <w:tcPr>
            <w:tcW w:w="2977" w:type="dxa"/>
            <w:tcBorders>
              <w:top w:val="single" w:sz="4" w:space="0" w:color="000000"/>
              <w:left w:val="single" w:sz="4" w:space="0" w:color="000000"/>
              <w:bottom w:val="single" w:sz="4" w:space="0" w:color="000000"/>
              <w:right w:val="single" w:sz="4" w:space="0" w:color="000000"/>
            </w:tcBorders>
          </w:tcPr>
          <w:p w14:paraId="4A6461B0" w14:textId="77777777" w:rsidR="00627182" w:rsidRPr="00D2703F" w:rsidRDefault="00627182" w:rsidP="008879F0">
            <w:pPr>
              <w:pStyle w:val="BodyText"/>
              <w:spacing w:after="20"/>
              <w:rPr>
                <w:rFonts w:asciiTheme="minorHAnsi" w:hAnsiTheme="minorHAnsi" w:cs="Tahoma"/>
                <w:sz w:val="22"/>
                <w:szCs w:val="22"/>
              </w:rPr>
            </w:pPr>
            <w:r w:rsidRPr="00D2703F">
              <w:rPr>
                <w:rFonts w:asciiTheme="minorHAnsi" w:hAnsiTheme="minorHAnsi" w:cs="Tahoma"/>
                <w:sz w:val="22"/>
                <w:szCs w:val="22"/>
              </w:rPr>
              <w:t xml:space="preserve">Demo conducted in </w:t>
            </w:r>
            <w:proofErr w:type="gramStart"/>
            <w:r w:rsidRPr="00D2703F">
              <w:rPr>
                <w:rFonts w:asciiTheme="minorHAnsi" w:hAnsiTheme="minorHAnsi" w:cs="Tahoma"/>
                <w:sz w:val="22"/>
                <w:szCs w:val="22"/>
              </w:rPr>
              <w:t>adequate  manner</w:t>
            </w:r>
            <w:proofErr w:type="gramEnd"/>
            <w:r w:rsidRPr="00D2703F">
              <w:rPr>
                <w:rFonts w:asciiTheme="minorHAnsi" w:hAnsiTheme="minorHAnsi" w:cs="Tahoma"/>
                <w:sz w:val="22"/>
                <w:szCs w:val="22"/>
              </w:rPr>
              <w:t xml:space="preserve"> through artefacts and discussion that evidence the progress and feasibility of project.  Demonstrates some knowledge through answers to questions.</w:t>
            </w:r>
          </w:p>
          <w:p w14:paraId="66453CE0" w14:textId="77777777" w:rsidR="00627182" w:rsidRDefault="00627182" w:rsidP="008879F0">
            <w:pPr>
              <w:spacing w:line="100" w:lineRule="atLeast"/>
              <w:rPr>
                <w:rFonts w:asciiTheme="minorHAnsi" w:hAnsiTheme="minorHAnsi" w:cs="Tahoma"/>
                <w:sz w:val="22"/>
                <w:szCs w:val="22"/>
              </w:rPr>
            </w:pPr>
            <w:r w:rsidRPr="00D2703F">
              <w:rPr>
                <w:rFonts w:asciiTheme="minorHAnsi" w:hAnsiTheme="minorHAnsi" w:cs="Tahoma"/>
                <w:sz w:val="22"/>
                <w:szCs w:val="22"/>
              </w:rPr>
              <w:t>Keeps within time limit</w:t>
            </w:r>
          </w:p>
          <w:p w14:paraId="08046F96" w14:textId="093D4E38" w:rsidR="00243157" w:rsidRPr="00D2703F" w:rsidRDefault="00243157" w:rsidP="008879F0">
            <w:pPr>
              <w:spacing w:line="100" w:lineRule="atLeast"/>
              <w:rPr>
                <w:rFonts w:asciiTheme="minorHAnsi" w:hAnsiTheme="minorHAnsi"/>
                <w:sz w:val="22"/>
                <w:szCs w:val="22"/>
              </w:rPr>
            </w:pPr>
            <w:r>
              <w:rPr>
                <w:rFonts w:asciiTheme="minorHAnsi" w:hAnsiTheme="minorHAnsi" w:cs="Tahoma"/>
                <w:sz w:val="22"/>
                <w:szCs w:val="22"/>
              </w:rPr>
              <w:t>Required artefacts have aspects of requisite detail that is satisfactorily presented</w:t>
            </w:r>
          </w:p>
        </w:tc>
      </w:tr>
      <w:tr w:rsidR="00627182" w:rsidRPr="00D2703F" w14:paraId="01B68331" w14:textId="77777777" w:rsidTr="00511827">
        <w:tc>
          <w:tcPr>
            <w:tcW w:w="993" w:type="dxa"/>
            <w:tcBorders>
              <w:top w:val="single" w:sz="4" w:space="0" w:color="000000"/>
              <w:left w:val="single" w:sz="4" w:space="0" w:color="000000"/>
              <w:bottom w:val="single" w:sz="4" w:space="0" w:color="000000"/>
            </w:tcBorders>
            <w:shd w:val="clear" w:color="auto" w:fill="auto"/>
          </w:tcPr>
          <w:p w14:paraId="1418049F" w14:textId="77777777" w:rsidR="00627182" w:rsidRPr="00D2703F" w:rsidRDefault="00627182" w:rsidP="008879F0">
            <w:pPr>
              <w:spacing w:line="100" w:lineRule="atLeast"/>
              <w:rPr>
                <w:rFonts w:asciiTheme="minorHAnsi" w:hAnsiTheme="minorHAnsi"/>
                <w:sz w:val="22"/>
                <w:szCs w:val="22"/>
              </w:rPr>
            </w:pPr>
            <w:r w:rsidRPr="00D2703F">
              <w:rPr>
                <w:rFonts w:asciiTheme="minorHAnsi" w:hAnsiTheme="minorHAnsi"/>
                <w:sz w:val="22"/>
                <w:szCs w:val="22"/>
              </w:rPr>
              <w:lastRenderedPageBreak/>
              <w:t>MF</w:t>
            </w:r>
          </w:p>
        </w:tc>
        <w:tc>
          <w:tcPr>
            <w:tcW w:w="957" w:type="dxa"/>
            <w:tcBorders>
              <w:top w:val="single" w:sz="4" w:space="0" w:color="000000"/>
              <w:left w:val="single" w:sz="4" w:space="0" w:color="000000"/>
              <w:bottom w:val="single" w:sz="4" w:space="0" w:color="000000"/>
            </w:tcBorders>
            <w:shd w:val="clear" w:color="auto" w:fill="auto"/>
          </w:tcPr>
          <w:p w14:paraId="7875F205" w14:textId="77777777" w:rsidR="00627182" w:rsidRPr="00D2703F" w:rsidRDefault="00627182" w:rsidP="008879F0">
            <w:pPr>
              <w:spacing w:line="100" w:lineRule="atLeast"/>
              <w:rPr>
                <w:rFonts w:asciiTheme="minorHAnsi" w:hAnsiTheme="minorHAnsi"/>
                <w:sz w:val="22"/>
                <w:szCs w:val="22"/>
              </w:rPr>
            </w:pPr>
            <w:r w:rsidRPr="00D2703F">
              <w:rPr>
                <w:rFonts w:asciiTheme="minorHAnsi" w:hAnsiTheme="minorHAnsi"/>
                <w:sz w:val="22"/>
                <w:szCs w:val="22"/>
              </w:rPr>
              <w:t>0.5</w:t>
            </w:r>
          </w:p>
        </w:tc>
        <w:tc>
          <w:tcPr>
            <w:tcW w:w="4684" w:type="dxa"/>
            <w:tcBorders>
              <w:top w:val="single" w:sz="4" w:space="0" w:color="000000"/>
              <w:left w:val="single" w:sz="4" w:space="0" w:color="000000"/>
              <w:bottom w:val="single" w:sz="4" w:space="0" w:color="000000"/>
              <w:right w:val="single" w:sz="4" w:space="0" w:color="000000"/>
            </w:tcBorders>
            <w:shd w:val="clear" w:color="auto" w:fill="auto"/>
          </w:tcPr>
          <w:p w14:paraId="5FD294BD" w14:textId="77777777" w:rsidR="00627182" w:rsidRPr="00D2703F" w:rsidRDefault="00627182" w:rsidP="008879F0">
            <w:pPr>
              <w:spacing w:line="100" w:lineRule="atLeast"/>
              <w:rPr>
                <w:rFonts w:asciiTheme="minorHAnsi" w:hAnsiTheme="minorHAnsi"/>
                <w:sz w:val="22"/>
                <w:szCs w:val="22"/>
              </w:rPr>
            </w:pPr>
            <w:r w:rsidRPr="00D2703F">
              <w:rPr>
                <w:rFonts w:asciiTheme="minorHAnsi" w:hAnsiTheme="minorHAnsi"/>
                <w:sz w:val="22"/>
                <w:szCs w:val="22"/>
              </w:rPr>
              <w:t xml:space="preserve">Marginal fail. </w:t>
            </w:r>
          </w:p>
          <w:p w14:paraId="2CA0F84B" w14:textId="77777777" w:rsidR="00627182" w:rsidRPr="00D2703F" w:rsidRDefault="00627182" w:rsidP="008879F0">
            <w:pPr>
              <w:spacing w:line="100" w:lineRule="atLeast"/>
              <w:rPr>
                <w:rFonts w:asciiTheme="minorHAnsi" w:hAnsiTheme="minorHAnsi"/>
                <w:sz w:val="22"/>
                <w:szCs w:val="22"/>
              </w:rPr>
            </w:pPr>
            <w:r w:rsidRPr="00D2703F">
              <w:rPr>
                <w:rFonts w:asciiTheme="minorHAnsi" w:hAnsiTheme="minorHAnsi"/>
                <w:sz w:val="22"/>
                <w:szCs w:val="22"/>
              </w:rPr>
              <w:t>Performance just below the threshold standard. A reasonable expectation that a pass is achievable by reassessment without the need to repeat the module.</w:t>
            </w:r>
          </w:p>
        </w:tc>
        <w:tc>
          <w:tcPr>
            <w:tcW w:w="2977" w:type="dxa"/>
            <w:tcBorders>
              <w:top w:val="single" w:sz="4" w:space="0" w:color="000000"/>
              <w:left w:val="single" w:sz="4" w:space="0" w:color="000000"/>
              <w:bottom w:val="single" w:sz="4" w:space="0" w:color="000000"/>
              <w:right w:val="single" w:sz="4" w:space="0" w:color="000000"/>
            </w:tcBorders>
          </w:tcPr>
          <w:p w14:paraId="366222B9" w14:textId="77777777" w:rsidR="00627182" w:rsidRPr="00D2703F" w:rsidRDefault="00627182" w:rsidP="008879F0">
            <w:pPr>
              <w:pStyle w:val="BodyText"/>
              <w:spacing w:after="20"/>
              <w:rPr>
                <w:rFonts w:asciiTheme="minorHAnsi" w:hAnsiTheme="minorHAnsi" w:cs="Tahoma"/>
                <w:sz w:val="22"/>
                <w:szCs w:val="22"/>
              </w:rPr>
            </w:pPr>
            <w:r w:rsidRPr="00D2703F">
              <w:rPr>
                <w:rFonts w:asciiTheme="minorHAnsi" w:hAnsiTheme="minorHAnsi" w:cs="Tahoma"/>
                <w:sz w:val="22"/>
                <w:szCs w:val="22"/>
              </w:rPr>
              <w:t>Demo conducted in below satisfactory manner through poor artefacts and discussion that evidences limited progress of project.  Demonstrates limited knowledge through answers to questions.</w:t>
            </w:r>
          </w:p>
          <w:p w14:paraId="6DDAE600" w14:textId="400AA38F" w:rsidR="00627182" w:rsidRPr="00D2703F" w:rsidRDefault="00243157" w:rsidP="00243157">
            <w:pPr>
              <w:spacing w:line="100" w:lineRule="atLeast"/>
              <w:rPr>
                <w:rFonts w:asciiTheme="minorHAnsi" w:hAnsiTheme="minorHAnsi"/>
                <w:sz w:val="22"/>
                <w:szCs w:val="22"/>
              </w:rPr>
            </w:pPr>
            <w:r>
              <w:rPr>
                <w:rFonts w:asciiTheme="minorHAnsi" w:hAnsiTheme="minorHAnsi" w:cs="Tahoma"/>
                <w:sz w:val="22"/>
                <w:szCs w:val="22"/>
              </w:rPr>
              <w:t>Required artefacts have limited requisite detail that is poorly presented</w:t>
            </w:r>
          </w:p>
        </w:tc>
      </w:tr>
      <w:tr w:rsidR="00627182" w:rsidRPr="00D2703F" w14:paraId="0ADC5C56" w14:textId="77777777" w:rsidTr="00511827">
        <w:tc>
          <w:tcPr>
            <w:tcW w:w="993" w:type="dxa"/>
            <w:tcBorders>
              <w:top w:val="single" w:sz="4" w:space="0" w:color="000000"/>
              <w:left w:val="single" w:sz="4" w:space="0" w:color="000000"/>
              <w:bottom w:val="single" w:sz="4" w:space="0" w:color="000000"/>
            </w:tcBorders>
            <w:shd w:val="clear" w:color="auto" w:fill="auto"/>
          </w:tcPr>
          <w:p w14:paraId="51D3A593" w14:textId="77777777" w:rsidR="00627182" w:rsidRPr="00D2703F" w:rsidRDefault="00627182" w:rsidP="008879F0">
            <w:pPr>
              <w:spacing w:line="100" w:lineRule="atLeast"/>
              <w:rPr>
                <w:rFonts w:asciiTheme="minorHAnsi" w:hAnsiTheme="minorHAnsi"/>
                <w:sz w:val="22"/>
                <w:szCs w:val="22"/>
              </w:rPr>
            </w:pPr>
            <w:r w:rsidRPr="00D2703F">
              <w:rPr>
                <w:rFonts w:asciiTheme="minorHAnsi" w:hAnsiTheme="minorHAnsi"/>
                <w:sz w:val="22"/>
                <w:szCs w:val="22"/>
              </w:rPr>
              <w:t>F</w:t>
            </w:r>
          </w:p>
        </w:tc>
        <w:tc>
          <w:tcPr>
            <w:tcW w:w="957" w:type="dxa"/>
            <w:tcBorders>
              <w:top w:val="single" w:sz="4" w:space="0" w:color="000000"/>
              <w:left w:val="single" w:sz="4" w:space="0" w:color="000000"/>
              <w:bottom w:val="single" w:sz="4" w:space="0" w:color="000000"/>
            </w:tcBorders>
            <w:shd w:val="clear" w:color="auto" w:fill="auto"/>
          </w:tcPr>
          <w:p w14:paraId="3F83C9C7" w14:textId="77777777" w:rsidR="00627182" w:rsidRPr="00D2703F" w:rsidRDefault="00627182" w:rsidP="008879F0">
            <w:pPr>
              <w:spacing w:line="100" w:lineRule="atLeast"/>
              <w:rPr>
                <w:rFonts w:asciiTheme="minorHAnsi" w:hAnsiTheme="minorHAnsi"/>
                <w:sz w:val="22"/>
                <w:szCs w:val="22"/>
              </w:rPr>
            </w:pPr>
            <w:r w:rsidRPr="00D2703F">
              <w:rPr>
                <w:rFonts w:asciiTheme="minorHAnsi" w:hAnsiTheme="minorHAnsi"/>
                <w:sz w:val="22"/>
                <w:szCs w:val="22"/>
              </w:rPr>
              <w:t>0.0</w:t>
            </w:r>
          </w:p>
        </w:tc>
        <w:tc>
          <w:tcPr>
            <w:tcW w:w="4684" w:type="dxa"/>
            <w:tcBorders>
              <w:top w:val="single" w:sz="4" w:space="0" w:color="000000"/>
              <w:left w:val="single" w:sz="4" w:space="0" w:color="000000"/>
              <w:bottom w:val="single" w:sz="4" w:space="0" w:color="000000"/>
              <w:right w:val="single" w:sz="4" w:space="0" w:color="000000"/>
            </w:tcBorders>
            <w:shd w:val="clear" w:color="auto" w:fill="auto"/>
          </w:tcPr>
          <w:p w14:paraId="3DE0ABD0" w14:textId="77777777" w:rsidR="00627182" w:rsidRPr="00D2703F" w:rsidRDefault="00627182" w:rsidP="008879F0">
            <w:pPr>
              <w:spacing w:line="100" w:lineRule="atLeast"/>
              <w:rPr>
                <w:rFonts w:asciiTheme="minorHAnsi" w:hAnsiTheme="minorHAnsi"/>
                <w:sz w:val="22"/>
                <w:szCs w:val="22"/>
              </w:rPr>
            </w:pPr>
            <w:r w:rsidRPr="00D2703F">
              <w:rPr>
                <w:rFonts w:asciiTheme="minorHAnsi" w:hAnsiTheme="minorHAnsi"/>
                <w:sz w:val="22"/>
                <w:szCs w:val="22"/>
              </w:rPr>
              <w:t>Fail. Performance well below the threshold level. Some limited evidence of achievement of the outcomes.</w:t>
            </w:r>
          </w:p>
        </w:tc>
        <w:tc>
          <w:tcPr>
            <w:tcW w:w="2977" w:type="dxa"/>
            <w:tcBorders>
              <w:top w:val="single" w:sz="4" w:space="0" w:color="000000"/>
              <w:left w:val="single" w:sz="4" w:space="0" w:color="000000"/>
              <w:bottom w:val="single" w:sz="4" w:space="0" w:color="000000"/>
              <w:right w:val="single" w:sz="4" w:space="0" w:color="000000"/>
            </w:tcBorders>
          </w:tcPr>
          <w:p w14:paraId="3EDD7D79" w14:textId="77777777" w:rsidR="00627182" w:rsidRDefault="00627182" w:rsidP="008879F0">
            <w:pPr>
              <w:spacing w:line="100" w:lineRule="atLeast"/>
              <w:rPr>
                <w:rFonts w:asciiTheme="minorHAnsi" w:hAnsiTheme="minorHAnsi" w:cs="Tahoma"/>
                <w:sz w:val="22"/>
                <w:szCs w:val="22"/>
              </w:rPr>
            </w:pPr>
            <w:r w:rsidRPr="00D2703F">
              <w:rPr>
                <w:rFonts w:asciiTheme="minorHAnsi" w:hAnsiTheme="minorHAnsi" w:cs="Tahoma"/>
                <w:sz w:val="22"/>
                <w:szCs w:val="22"/>
              </w:rPr>
              <w:t>Demo conducted in an unsatisfactory manner. Little or no evidence of progress.</w:t>
            </w:r>
          </w:p>
          <w:p w14:paraId="6F2C2034" w14:textId="3B9079A6" w:rsidR="00243157" w:rsidRPr="00D2703F" w:rsidRDefault="00243157" w:rsidP="00243157">
            <w:pPr>
              <w:spacing w:line="100" w:lineRule="atLeast"/>
              <w:rPr>
                <w:rFonts w:asciiTheme="minorHAnsi" w:hAnsiTheme="minorHAnsi"/>
                <w:sz w:val="22"/>
                <w:szCs w:val="22"/>
              </w:rPr>
            </w:pPr>
            <w:r>
              <w:rPr>
                <w:rFonts w:asciiTheme="minorHAnsi" w:hAnsiTheme="minorHAnsi" w:cs="Tahoma"/>
                <w:sz w:val="22"/>
                <w:szCs w:val="22"/>
              </w:rPr>
              <w:t xml:space="preserve">Required artefacts have little or no detail </w:t>
            </w:r>
          </w:p>
        </w:tc>
      </w:tr>
      <w:tr w:rsidR="00627182" w:rsidRPr="00D2703F" w14:paraId="02F0EC66" w14:textId="77777777" w:rsidTr="00511827">
        <w:tc>
          <w:tcPr>
            <w:tcW w:w="993" w:type="dxa"/>
            <w:tcBorders>
              <w:top w:val="single" w:sz="4" w:space="0" w:color="000000"/>
              <w:left w:val="single" w:sz="4" w:space="0" w:color="000000"/>
              <w:bottom w:val="single" w:sz="4" w:space="0" w:color="000000"/>
            </w:tcBorders>
            <w:shd w:val="clear" w:color="auto" w:fill="auto"/>
          </w:tcPr>
          <w:p w14:paraId="42CF0305" w14:textId="77777777" w:rsidR="00627182" w:rsidRPr="00D2703F" w:rsidRDefault="00627182" w:rsidP="008879F0">
            <w:pPr>
              <w:spacing w:line="100" w:lineRule="atLeast"/>
              <w:rPr>
                <w:rFonts w:asciiTheme="minorHAnsi" w:hAnsiTheme="minorHAnsi"/>
                <w:sz w:val="22"/>
                <w:szCs w:val="22"/>
              </w:rPr>
            </w:pPr>
            <w:r w:rsidRPr="00D2703F">
              <w:rPr>
                <w:rFonts w:asciiTheme="minorHAnsi" w:hAnsiTheme="minorHAnsi"/>
                <w:sz w:val="22"/>
                <w:szCs w:val="22"/>
              </w:rPr>
              <w:t>NS</w:t>
            </w:r>
          </w:p>
        </w:tc>
        <w:tc>
          <w:tcPr>
            <w:tcW w:w="957" w:type="dxa"/>
            <w:tcBorders>
              <w:top w:val="single" w:sz="4" w:space="0" w:color="000000"/>
              <w:left w:val="single" w:sz="4" w:space="0" w:color="000000"/>
              <w:bottom w:val="single" w:sz="4" w:space="0" w:color="000000"/>
            </w:tcBorders>
            <w:shd w:val="clear" w:color="auto" w:fill="auto"/>
          </w:tcPr>
          <w:p w14:paraId="1AB39E00" w14:textId="77777777" w:rsidR="00627182" w:rsidRPr="00D2703F" w:rsidRDefault="00627182" w:rsidP="008879F0">
            <w:pPr>
              <w:snapToGrid w:val="0"/>
              <w:spacing w:line="100" w:lineRule="atLeast"/>
              <w:rPr>
                <w:rFonts w:asciiTheme="minorHAnsi" w:hAnsiTheme="minorHAnsi"/>
                <w:sz w:val="22"/>
                <w:szCs w:val="22"/>
              </w:rPr>
            </w:pPr>
          </w:p>
        </w:tc>
        <w:tc>
          <w:tcPr>
            <w:tcW w:w="4684" w:type="dxa"/>
            <w:tcBorders>
              <w:top w:val="single" w:sz="4" w:space="0" w:color="000000"/>
              <w:left w:val="single" w:sz="4" w:space="0" w:color="000000"/>
              <w:bottom w:val="single" w:sz="4" w:space="0" w:color="000000"/>
              <w:right w:val="single" w:sz="4" w:space="0" w:color="000000"/>
            </w:tcBorders>
            <w:shd w:val="clear" w:color="auto" w:fill="auto"/>
          </w:tcPr>
          <w:p w14:paraId="77C12EE7" w14:textId="77777777" w:rsidR="00627182" w:rsidRPr="00D2703F" w:rsidRDefault="00627182" w:rsidP="008879F0">
            <w:pPr>
              <w:spacing w:line="100" w:lineRule="atLeast"/>
              <w:rPr>
                <w:rFonts w:asciiTheme="minorHAnsi" w:hAnsiTheme="minorHAnsi"/>
                <w:sz w:val="22"/>
                <w:szCs w:val="22"/>
              </w:rPr>
            </w:pPr>
            <w:r w:rsidRPr="00D2703F">
              <w:rPr>
                <w:rFonts w:asciiTheme="minorHAnsi" w:hAnsiTheme="minorHAnsi"/>
                <w:sz w:val="22"/>
                <w:szCs w:val="22"/>
              </w:rPr>
              <w:t>No assessments submitted.</w:t>
            </w:r>
          </w:p>
        </w:tc>
        <w:tc>
          <w:tcPr>
            <w:tcW w:w="2977" w:type="dxa"/>
            <w:tcBorders>
              <w:top w:val="single" w:sz="4" w:space="0" w:color="000000"/>
              <w:left w:val="single" w:sz="4" w:space="0" w:color="000000"/>
              <w:bottom w:val="single" w:sz="4" w:space="0" w:color="000000"/>
              <w:right w:val="single" w:sz="4" w:space="0" w:color="000000"/>
            </w:tcBorders>
          </w:tcPr>
          <w:p w14:paraId="49314A01" w14:textId="77777777" w:rsidR="00627182" w:rsidRPr="00D2703F" w:rsidRDefault="00627182" w:rsidP="008879F0">
            <w:pPr>
              <w:spacing w:line="100" w:lineRule="atLeast"/>
              <w:rPr>
                <w:rFonts w:asciiTheme="minorHAnsi" w:hAnsiTheme="minorHAnsi"/>
                <w:sz w:val="22"/>
                <w:szCs w:val="22"/>
              </w:rPr>
            </w:pPr>
            <w:r w:rsidRPr="00D2703F">
              <w:rPr>
                <w:rFonts w:asciiTheme="minorHAnsi" w:hAnsiTheme="minorHAnsi"/>
                <w:sz w:val="22"/>
                <w:szCs w:val="22"/>
              </w:rPr>
              <w:t>Non submission</w:t>
            </w:r>
          </w:p>
        </w:tc>
      </w:tr>
    </w:tbl>
    <w:p w14:paraId="6FA9A4F9" w14:textId="77777777" w:rsidR="00627182" w:rsidRPr="00D2703F" w:rsidRDefault="00627182" w:rsidP="00627182">
      <w:pPr>
        <w:rPr>
          <w:rFonts w:asciiTheme="minorHAnsi" w:hAnsiTheme="minorHAnsi"/>
          <w:sz w:val="22"/>
          <w:szCs w:val="22"/>
        </w:rPr>
      </w:pPr>
    </w:p>
    <w:p w14:paraId="5A2ACCD5" w14:textId="77777777" w:rsidR="00627182" w:rsidRPr="00D2703F" w:rsidRDefault="00627182" w:rsidP="00627182">
      <w:pPr>
        <w:rPr>
          <w:rFonts w:asciiTheme="minorHAnsi" w:hAnsiTheme="minorHAnsi"/>
          <w:sz w:val="22"/>
          <w:szCs w:val="22"/>
        </w:rPr>
      </w:pPr>
    </w:p>
    <w:p w14:paraId="3A34FB8C" w14:textId="77777777" w:rsidR="00A705B9" w:rsidRPr="00627182" w:rsidRDefault="00A705B9" w:rsidP="00A705B9">
      <w:pPr>
        <w:pStyle w:val="Heading3"/>
        <w:numPr>
          <w:ilvl w:val="2"/>
          <w:numId w:val="2"/>
        </w:numPr>
        <w:suppressAutoHyphens/>
        <w:rPr>
          <w:rFonts w:asciiTheme="minorHAnsi" w:hAnsiTheme="minorHAnsi"/>
          <w:sz w:val="24"/>
        </w:rPr>
      </w:pPr>
      <w:r w:rsidRPr="00627182">
        <w:rPr>
          <w:rFonts w:asciiTheme="minorHAnsi" w:hAnsiTheme="minorHAnsi"/>
          <w:sz w:val="24"/>
        </w:rPr>
        <w:t>Assessment Criteria</w:t>
      </w:r>
    </w:p>
    <w:p w14:paraId="1DA2EB33" w14:textId="77777777" w:rsidR="00A705B9" w:rsidRPr="00627182" w:rsidRDefault="00A705B9" w:rsidP="00A705B9">
      <w:pPr>
        <w:rPr>
          <w:rFonts w:asciiTheme="minorHAnsi" w:hAnsiTheme="minorHAnsi"/>
        </w:rPr>
      </w:pPr>
    </w:p>
    <w:p w14:paraId="0E25C5FE" w14:textId="77777777" w:rsidR="00A705B9" w:rsidRPr="00627182" w:rsidRDefault="00A705B9" w:rsidP="00A705B9">
      <w:pPr>
        <w:pStyle w:val="BodyText"/>
        <w:spacing w:after="0"/>
        <w:rPr>
          <w:rFonts w:asciiTheme="minorHAnsi" w:hAnsiTheme="minorHAnsi"/>
          <w:b/>
        </w:rPr>
      </w:pPr>
      <w:r w:rsidRPr="00627182">
        <w:rPr>
          <w:rFonts w:asciiTheme="minorHAnsi" w:hAnsiTheme="minorHAnsi"/>
        </w:rPr>
        <w:t>In your submission you will be requested to provide evidence of the following.</w:t>
      </w:r>
    </w:p>
    <w:p w14:paraId="5A29592B" w14:textId="77777777" w:rsidR="00A705B9" w:rsidRPr="00627182" w:rsidRDefault="00A705B9" w:rsidP="00A705B9">
      <w:pPr>
        <w:pStyle w:val="BodyText"/>
        <w:numPr>
          <w:ilvl w:val="0"/>
          <w:numId w:val="3"/>
        </w:numPr>
        <w:spacing w:after="0"/>
        <w:rPr>
          <w:rFonts w:asciiTheme="minorHAnsi" w:hAnsiTheme="minorHAnsi"/>
        </w:rPr>
      </w:pPr>
      <w:r w:rsidRPr="00627182">
        <w:rPr>
          <w:rFonts w:asciiTheme="minorHAnsi" w:hAnsiTheme="minorHAnsi"/>
          <w:b/>
        </w:rPr>
        <w:t xml:space="preserve">Grasp of Subject Matter </w:t>
      </w:r>
      <w:r w:rsidRPr="00627182">
        <w:rPr>
          <w:rFonts w:asciiTheme="minorHAnsi" w:hAnsiTheme="minorHAnsi"/>
        </w:rPr>
        <w:br/>
        <w:t>In your Feasibility Demo you will demonstrate through artefacts and discussion how your project will progress and its suitability for development. You will have identified significant aspects of the project which evidence its feasibility and viability.</w:t>
      </w:r>
    </w:p>
    <w:p w14:paraId="7F4EB3CA" w14:textId="77777777" w:rsidR="00A705B9" w:rsidRPr="00627182" w:rsidRDefault="00A705B9" w:rsidP="00A705B9">
      <w:pPr>
        <w:pStyle w:val="BodyText"/>
        <w:spacing w:after="0"/>
        <w:rPr>
          <w:rFonts w:asciiTheme="minorHAnsi" w:hAnsiTheme="minorHAnsi"/>
        </w:rPr>
      </w:pPr>
    </w:p>
    <w:p w14:paraId="09543F2D" w14:textId="77777777" w:rsidR="00A705B9" w:rsidRPr="00627182" w:rsidRDefault="00A705B9" w:rsidP="00A705B9">
      <w:pPr>
        <w:pStyle w:val="BodyText"/>
        <w:numPr>
          <w:ilvl w:val="0"/>
          <w:numId w:val="3"/>
        </w:numPr>
        <w:spacing w:after="0"/>
        <w:rPr>
          <w:rFonts w:asciiTheme="minorHAnsi" w:hAnsiTheme="minorHAnsi"/>
        </w:rPr>
      </w:pPr>
      <w:r w:rsidRPr="00627182">
        <w:rPr>
          <w:rFonts w:asciiTheme="minorHAnsi" w:hAnsiTheme="minorHAnsi"/>
          <w:b/>
        </w:rPr>
        <w:t>Capacity for original and creative enquiry</w:t>
      </w:r>
    </w:p>
    <w:p w14:paraId="00085F51" w14:textId="77777777" w:rsidR="00A705B9" w:rsidRPr="00627182" w:rsidRDefault="00A705B9" w:rsidP="00A705B9">
      <w:pPr>
        <w:pStyle w:val="BodyText"/>
        <w:spacing w:after="0"/>
        <w:ind w:left="720"/>
        <w:rPr>
          <w:rFonts w:asciiTheme="minorHAnsi" w:hAnsiTheme="minorHAnsi"/>
        </w:rPr>
      </w:pPr>
      <w:r w:rsidRPr="00627182">
        <w:rPr>
          <w:rFonts w:asciiTheme="minorHAnsi" w:hAnsiTheme="minorHAnsi"/>
        </w:rPr>
        <w:t xml:space="preserve">Within this assessment we are expecting you to demonstrate feasibility of </w:t>
      </w:r>
      <w:r>
        <w:rPr>
          <w:rFonts w:asciiTheme="minorHAnsi" w:hAnsiTheme="minorHAnsi"/>
        </w:rPr>
        <w:t xml:space="preserve">the </w:t>
      </w:r>
      <w:r w:rsidRPr="00627182">
        <w:rPr>
          <w:rFonts w:asciiTheme="minorHAnsi" w:hAnsiTheme="minorHAnsi"/>
        </w:rPr>
        <w:t>project through evidenced artefacts that detail knowledge and understanding of the project as progressed beyond proposal</w:t>
      </w:r>
      <w:r>
        <w:rPr>
          <w:rFonts w:asciiTheme="minorHAnsi" w:hAnsiTheme="minorHAnsi"/>
        </w:rPr>
        <w:t>.</w:t>
      </w:r>
    </w:p>
    <w:p w14:paraId="5C3D6238" w14:textId="77777777" w:rsidR="00A705B9" w:rsidRPr="00627182" w:rsidRDefault="00A705B9" w:rsidP="00A705B9">
      <w:pPr>
        <w:pStyle w:val="BodyText"/>
        <w:spacing w:after="0"/>
        <w:ind w:left="360"/>
        <w:rPr>
          <w:rFonts w:asciiTheme="minorHAnsi" w:hAnsiTheme="minorHAnsi"/>
        </w:rPr>
      </w:pPr>
    </w:p>
    <w:p w14:paraId="39EDD63D" w14:textId="77777777" w:rsidR="00A705B9" w:rsidRPr="00627182" w:rsidRDefault="00A705B9" w:rsidP="00A705B9">
      <w:pPr>
        <w:pStyle w:val="BodyText"/>
        <w:numPr>
          <w:ilvl w:val="0"/>
          <w:numId w:val="3"/>
        </w:numPr>
        <w:spacing w:after="0"/>
        <w:rPr>
          <w:rFonts w:asciiTheme="minorHAnsi" w:hAnsiTheme="minorHAnsi"/>
        </w:rPr>
      </w:pPr>
      <w:r w:rsidRPr="00627182">
        <w:rPr>
          <w:rFonts w:asciiTheme="minorHAnsi" w:hAnsiTheme="minorHAnsi"/>
          <w:b/>
          <w:color w:val="000000"/>
        </w:rPr>
        <w:t>Ability to critically evaluate, analyse, synthesise and integrate complex information.</w:t>
      </w:r>
      <w:r w:rsidRPr="00627182">
        <w:rPr>
          <w:rFonts w:asciiTheme="minorHAnsi" w:hAnsiTheme="minorHAnsi"/>
        </w:rPr>
        <w:br/>
        <w:t>Demonstrate a critical analysis, evaluation and synthesis of ideas, concepts and information in relation to the selection of artefact</w:t>
      </w:r>
      <w:r>
        <w:rPr>
          <w:rFonts w:asciiTheme="minorHAnsi" w:hAnsiTheme="minorHAnsi"/>
        </w:rPr>
        <w:t>s</w:t>
      </w:r>
      <w:r w:rsidRPr="00627182">
        <w:rPr>
          <w:rFonts w:asciiTheme="minorHAnsi" w:hAnsiTheme="minorHAnsi"/>
        </w:rPr>
        <w:t xml:space="preserve"> and their content and the appropriateness to your project.</w:t>
      </w:r>
    </w:p>
    <w:p w14:paraId="7440A5BE" w14:textId="77777777" w:rsidR="00A705B9" w:rsidRPr="00627182" w:rsidRDefault="00A705B9" w:rsidP="00A705B9">
      <w:pPr>
        <w:pStyle w:val="BodyText"/>
        <w:spacing w:after="0"/>
        <w:ind w:left="360"/>
        <w:rPr>
          <w:rFonts w:asciiTheme="minorHAnsi" w:hAnsiTheme="minorHAnsi"/>
        </w:rPr>
      </w:pPr>
    </w:p>
    <w:p w14:paraId="6F236414" w14:textId="77777777" w:rsidR="00A705B9" w:rsidRPr="00627182" w:rsidRDefault="00A705B9" w:rsidP="00A705B9">
      <w:pPr>
        <w:pStyle w:val="BodyText"/>
        <w:numPr>
          <w:ilvl w:val="0"/>
          <w:numId w:val="3"/>
        </w:numPr>
        <w:spacing w:after="0"/>
        <w:rPr>
          <w:rFonts w:asciiTheme="minorHAnsi" w:hAnsiTheme="minorHAnsi"/>
        </w:rPr>
      </w:pPr>
      <w:r w:rsidRPr="00627182">
        <w:rPr>
          <w:rFonts w:asciiTheme="minorHAnsi" w:hAnsiTheme="minorHAnsi"/>
          <w:b/>
          <w:color w:val="000000"/>
        </w:rPr>
        <w:t>Communication skills</w:t>
      </w:r>
      <w:r w:rsidRPr="00627182">
        <w:rPr>
          <w:rFonts w:asciiTheme="minorHAnsi" w:hAnsiTheme="minorHAnsi"/>
        </w:rPr>
        <w:br/>
        <w:t>All written work should be well presented, organised and readable.  Presentation work should be to the point and informative.</w:t>
      </w:r>
      <w:r w:rsidRPr="00627182">
        <w:rPr>
          <w:rFonts w:asciiTheme="minorHAnsi" w:hAnsiTheme="minorHAnsi"/>
        </w:rPr>
        <w:br/>
      </w:r>
    </w:p>
    <w:p w14:paraId="3BC34F6C" w14:textId="77777777" w:rsidR="00A705B9" w:rsidRPr="00627182" w:rsidRDefault="00A705B9" w:rsidP="00A705B9">
      <w:pPr>
        <w:rPr>
          <w:rFonts w:asciiTheme="minorHAnsi" w:hAnsiTheme="minorHAnsi"/>
        </w:rPr>
      </w:pPr>
    </w:p>
    <w:p w14:paraId="4ECABB53" w14:textId="77777777" w:rsidR="00A705B9" w:rsidRPr="00627182" w:rsidRDefault="00A705B9" w:rsidP="00A705B9">
      <w:pPr>
        <w:rPr>
          <w:rFonts w:asciiTheme="minorHAnsi" w:hAnsiTheme="minorHAnsi"/>
        </w:rPr>
      </w:pPr>
    </w:p>
    <w:p w14:paraId="528137DE" w14:textId="77777777" w:rsidR="00A705B9" w:rsidRDefault="00A705B9" w:rsidP="00A705B9">
      <w:pPr>
        <w:rPr>
          <w:rFonts w:asciiTheme="minorHAnsi" w:hAnsiTheme="minorHAnsi"/>
          <w:b/>
        </w:rPr>
      </w:pPr>
      <w:r>
        <w:rPr>
          <w:rFonts w:asciiTheme="minorHAnsi" w:hAnsiTheme="minorHAnsi"/>
          <w:b/>
        </w:rPr>
        <w:t>Academic Deceit</w:t>
      </w:r>
    </w:p>
    <w:p w14:paraId="42491BE3" w14:textId="77777777" w:rsidR="00A705B9" w:rsidRDefault="00A705B9" w:rsidP="00A705B9">
      <w:pPr>
        <w:rPr>
          <w:rFonts w:asciiTheme="minorHAnsi" w:hAnsiTheme="minorHAnsi"/>
          <w:b/>
        </w:rPr>
      </w:pPr>
    </w:p>
    <w:p w14:paraId="09BF9DF2" w14:textId="77777777" w:rsidR="00A705B9" w:rsidRDefault="00A705B9" w:rsidP="00A705B9">
      <w:pPr>
        <w:pStyle w:val="BodyText2"/>
        <w:rPr>
          <w:rFonts w:asciiTheme="minorHAnsi" w:hAnsiTheme="minorHAnsi"/>
        </w:rPr>
      </w:pPr>
      <w:r>
        <w:rPr>
          <w:rFonts w:asciiTheme="minorHAnsi" w:hAnsiTheme="minorHAnsi"/>
        </w:rPr>
        <w:lastRenderedPageBreak/>
        <w:t xml:space="preserve">Coursework must be the exclusive work of the individual.  Where the work of others is used this must be indicated by means of explicit references in the Harvard style recommended by university. See </w:t>
      </w:r>
    </w:p>
    <w:p w14:paraId="171B1586" w14:textId="77777777" w:rsidR="00A705B9" w:rsidRDefault="00915235" w:rsidP="00A705B9">
      <w:pPr>
        <w:pStyle w:val="BodyText2"/>
        <w:rPr>
          <w:rFonts w:asciiTheme="minorHAnsi" w:hAnsiTheme="minorHAnsi"/>
        </w:rPr>
      </w:pPr>
      <w:hyperlink r:id="rId9" w:history="1">
        <w:r w:rsidR="00A705B9" w:rsidRPr="00395545">
          <w:rPr>
            <w:rStyle w:val="Hyperlink"/>
            <w:rFonts w:asciiTheme="minorHAnsi" w:hAnsiTheme="minorHAnsi"/>
          </w:rPr>
          <w:t>https://intranet.abertay.ac.uk/library/referencing/</w:t>
        </w:r>
      </w:hyperlink>
    </w:p>
    <w:p w14:paraId="05156989" w14:textId="77777777" w:rsidR="00A705B9" w:rsidRDefault="00A705B9" w:rsidP="00A705B9">
      <w:pPr>
        <w:pStyle w:val="BodyText2"/>
        <w:rPr>
          <w:rFonts w:asciiTheme="minorHAnsi" w:hAnsiTheme="minorHAnsi"/>
        </w:rPr>
      </w:pPr>
    </w:p>
    <w:p w14:paraId="067EB6BD" w14:textId="77E0B157" w:rsidR="00A705B9" w:rsidRPr="009B298B" w:rsidRDefault="00915235" w:rsidP="00A705B9">
      <w:pPr>
        <w:pStyle w:val="BodyText2"/>
        <w:rPr>
          <w:rFonts w:asciiTheme="minorHAnsi" w:hAnsiTheme="minorHAnsi" w:cstheme="minorHAnsi"/>
          <w:sz w:val="20"/>
        </w:rPr>
      </w:pPr>
      <w:hyperlink r:id="rId10" w:history="1">
        <w:r w:rsidR="004704CD" w:rsidRPr="009B298B">
          <w:rPr>
            <w:rStyle w:val="Hyperlink"/>
            <w:rFonts w:asciiTheme="minorHAnsi" w:hAnsiTheme="minorHAnsi" w:cstheme="minorHAnsi"/>
            <w:sz w:val="20"/>
          </w:rPr>
          <w:t>https://intranet.abertay.ac.uk/docurl/42828</w:t>
        </w:r>
      </w:hyperlink>
    </w:p>
    <w:p w14:paraId="47473557" w14:textId="77777777" w:rsidR="004704CD" w:rsidRPr="009B298B" w:rsidRDefault="004704CD" w:rsidP="00A705B9">
      <w:pPr>
        <w:pStyle w:val="BodyText2"/>
        <w:rPr>
          <w:rFonts w:asciiTheme="minorHAnsi" w:hAnsiTheme="minorHAnsi" w:cstheme="minorHAnsi"/>
          <w:sz w:val="20"/>
        </w:rPr>
      </w:pPr>
    </w:p>
    <w:p w14:paraId="46351A65" w14:textId="5601F8DB" w:rsidR="00A705B9" w:rsidRPr="009B298B" w:rsidRDefault="00A705B9" w:rsidP="00A705B9">
      <w:pPr>
        <w:pStyle w:val="CommentText"/>
        <w:rPr>
          <w:rFonts w:asciiTheme="minorHAnsi" w:hAnsiTheme="minorHAnsi" w:cstheme="minorHAnsi"/>
        </w:rPr>
      </w:pPr>
      <w:r w:rsidRPr="009B298B">
        <w:rPr>
          <w:rFonts w:asciiTheme="minorHAnsi" w:hAnsiTheme="minorHAnsi" w:cstheme="minorHAnsi"/>
        </w:rPr>
        <w:t>We draw your attention to the declaration on th</w:t>
      </w:r>
      <w:r w:rsidR="00732ECB" w:rsidRPr="009B298B">
        <w:rPr>
          <w:rFonts w:asciiTheme="minorHAnsi" w:hAnsiTheme="minorHAnsi" w:cstheme="minorHAnsi"/>
        </w:rPr>
        <w:t>e submission pages of MLS</w:t>
      </w:r>
      <w:r w:rsidRPr="009B298B">
        <w:rPr>
          <w:rFonts w:asciiTheme="minorHAnsi" w:hAnsiTheme="minorHAnsi" w:cstheme="minorHAnsi"/>
        </w:rPr>
        <w:t xml:space="preserve"> in terms of the originality of your work. </w:t>
      </w:r>
    </w:p>
    <w:p w14:paraId="7E427532" w14:textId="77777777" w:rsidR="00A705B9" w:rsidRPr="009B298B" w:rsidRDefault="00A705B9" w:rsidP="00A705B9">
      <w:pPr>
        <w:pStyle w:val="Heading2"/>
        <w:numPr>
          <w:ilvl w:val="1"/>
          <w:numId w:val="12"/>
        </w:numPr>
        <w:suppressAutoHyphens/>
        <w:rPr>
          <w:rFonts w:asciiTheme="minorHAnsi" w:hAnsiTheme="minorHAnsi" w:cstheme="minorHAnsi"/>
          <w:sz w:val="20"/>
          <w:lang w:val="en-US"/>
        </w:rPr>
      </w:pPr>
    </w:p>
    <w:p w14:paraId="5696FD91" w14:textId="77777777" w:rsidR="00A705B9" w:rsidRPr="009B298B" w:rsidRDefault="00A705B9" w:rsidP="00A705B9">
      <w:pPr>
        <w:rPr>
          <w:rFonts w:asciiTheme="minorHAnsi" w:hAnsiTheme="minorHAnsi" w:cstheme="minorHAnsi"/>
          <w:sz w:val="20"/>
          <w:szCs w:val="20"/>
        </w:rPr>
      </w:pPr>
    </w:p>
    <w:p w14:paraId="798A8DFF" w14:textId="77777777" w:rsidR="00A705B9" w:rsidRPr="009B298B" w:rsidRDefault="00A705B9" w:rsidP="00A705B9">
      <w:pPr>
        <w:pStyle w:val="Heading2"/>
        <w:rPr>
          <w:rFonts w:asciiTheme="minorHAnsi" w:hAnsiTheme="minorHAnsi" w:cstheme="minorHAnsi"/>
          <w:sz w:val="20"/>
          <w:lang w:val="en-US"/>
        </w:rPr>
      </w:pPr>
      <w:r w:rsidRPr="009B298B">
        <w:rPr>
          <w:rFonts w:asciiTheme="minorHAnsi" w:hAnsiTheme="minorHAnsi" w:cstheme="minorHAnsi"/>
          <w:sz w:val="20"/>
          <w:lang w:val="en-US"/>
        </w:rPr>
        <w:t>Late submission details</w:t>
      </w:r>
    </w:p>
    <w:p w14:paraId="5376662C" w14:textId="77777777" w:rsidR="00A705B9" w:rsidRPr="009B298B" w:rsidRDefault="00A705B9" w:rsidP="00A705B9">
      <w:pPr>
        <w:rPr>
          <w:rFonts w:asciiTheme="minorHAnsi" w:hAnsiTheme="minorHAnsi" w:cstheme="minorHAnsi"/>
          <w:sz w:val="20"/>
          <w:szCs w:val="20"/>
          <w:lang w:val="en-US"/>
        </w:rPr>
      </w:pPr>
    </w:p>
    <w:p w14:paraId="003A8D9D" w14:textId="1B1748EF" w:rsidR="00A705B9" w:rsidRPr="009B298B" w:rsidRDefault="00A705B9" w:rsidP="00A705B9">
      <w:pPr>
        <w:rPr>
          <w:rFonts w:asciiTheme="minorHAnsi" w:hAnsiTheme="minorHAnsi" w:cstheme="minorHAnsi"/>
          <w:sz w:val="20"/>
          <w:szCs w:val="20"/>
          <w:lang w:val="en-US"/>
        </w:rPr>
      </w:pPr>
      <w:r w:rsidRPr="009B298B">
        <w:rPr>
          <w:rFonts w:asciiTheme="minorHAnsi" w:hAnsiTheme="minorHAnsi" w:cstheme="minorHAnsi"/>
          <w:sz w:val="20"/>
          <w:szCs w:val="20"/>
          <w:lang w:val="en-US"/>
        </w:rPr>
        <w:t xml:space="preserve">You can read the University </w:t>
      </w:r>
      <w:proofErr w:type="gramStart"/>
      <w:r w:rsidRPr="009B298B">
        <w:rPr>
          <w:rFonts w:asciiTheme="minorHAnsi" w:hAnsiTheme="minorHAnsi" w:cstheme="minorHAnsi"/>
          <w:sz w:val="20"/>
          <w:szCs w:val="20"/>
          <w:lang w:val="en-US"/>
        </w:rPr>
        <w:t>policy</w:t>
      </w:r>
      <w:proofErr w:type="gramEnd"/>
      <w:r w:rsidRPr="009B298B">
        <w:rPr>
          <w:rFonts w:asciiTheme="minorHAnsi" w:hAnsiTheme="minorHAnsi" w:cstheme="minorHAnsi"/>
          <w:sz w:val="20"/>
          <w:szCs w:val="20"/>
          <w:lang w:val="en-US"/>
        </w:rPr>
        <w:t xml:space="preserve"> on Late Submission at:</w:t>
      </w:r>
    </w:p>
    <w:p w14:paraId="6755AA6D" w14:textId="77777777" w:rsidR="004704CD" w:rsidRPr="009B298B" w:rsidRDefault="004704CD" w:rsidP="00A705B9">
      <w:pPr>
        <w:rPr>
          <w:rFonts w:asciiTheme="minorHAnsi" w:hAnsiTheme="minorHAnsi" w:cstheme="minorHAnsi"/>
          <w:sz w:val="20"/>
          <w:szCs w:val="20"/>
          <w:lang w:val="en-US"/>
        </w:rPr>
      </w:pPr>
    </w:p>
    <w:p w14:paraId="3700F932" w14:textId="2DDD3A6E" w:rsidR="00EC2E95" w:rsidRPr="009B298B" w:rsidRDefault="00915235" w:rsidP="00627182">
      <w:pPr>
        <w:suppressAutoHyphens w:val="0"/>
        <w:rPr>
          <w:rFonts w:asciiTheme="minorHAnsi" w:hAnsiTheme="minorHAnsi" w:cstheme="minorHAnsi"/>
          <w:sz w:val="20"/>
          <w:szCs w:val="20"/>
        </w:rPr>
      </w:pPr>
      <w:hyperlink r:id="rId11" w:history="1">
        <w:r w:rsidR="004704CD" w:rsidRPr="009B298B">
          <w:rPr>
            <w:rStyle w:val="Hyperlink"/>
            <w:rFonts w:asciiTheme="minorHAnsi" w:hAnsiTheme="minorHAnsi" w:cstheme="minorHAnsi"/>
            <w:sz w:val="20"/>
            <w:szCs w:val="20"/>
          </w:rPr>
          <w:t>https://intranet.abertay.ac.uk/students/assessments-and-exams/mitigating-circumstances/</w:t>
        </w:r>
      </w:hyperlink>
    </w:p>
    <w:p w14:paraId="607D955C" w14:textId="77777777" w:rsidR="004704CD" w:rsidRPr="009B298B" w:rsidRDefault="004704CD" w:rsidP="00627182">
      <w:pPr>
        <w:suppressAutoHyphens w:val="0"/>
        <w:rPr>
          <w:rFonts w:asciiTheme="minorHAnsi" w:hAnsiTheme="minorHAnsi" w:cstheme="minorHAnsi"/>
          <w:sz w:val="20"/>
          <w:szCs w:val="20"/>
        </w:rPr>
      </w:pPr>
    </w:p>
    <w:sectPr w:rsidR="004704CD" w:rsidRPr="009B29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Yu Gothic"/>
    <w:charset w:val="80"/>
    <w:family w:val="auto"/>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rPr>
        <w:rFonts w:ascii="Symbol" w:hAnsi="Symbol" w:cs="Symbol" w:hint="default"/>
      </w:r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rPr>
        <w:rFonts w:ascii="Courier New" w:hAnsi="Courier New" w:cs="Courier New" w:hint="default"/>
      </w:rPr>
    </w:lvl>
    <w:lvl w:ilvl="3">
      <w:start w:val="1"/>
      <w:numFmt w:val="none"/>
      <w:suff w:val="nothing"/>
      <w:lvlText w:val=""/>
      <w:lvlJc w:val="left"/>
      <w:pPr>
        <w:tabs>
          <w:tab w:val="num" w:pos="0"/>
        </w:tabs>
        <w:ind w:left="864" w:hanging="864"/>
      </w:pPr>
      <w:rPr>
        <w:rFonts w:ascii="Wingdings" w:hAnsi="Wingdings" w:cs="Wingdings" w:hint="default"/>
      </w:r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2"/>
    <w:multiLevelType w:val="multilevel"/>
    <w:tmpl w:val="00000002"/>
    <w:name w:val="WW8Num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Courier New" w:hint="default"/>
      </w:rPr>
    </w:lvl>
    <w:lvl w:ilvl="2">
      <w:start w:val="1"/>
      <w:numFmt w:val="bullet"/>
      <w:lvlText w:val="▪"/>
      <w:lvlJc w:val="left"/>
      <w:pPr>
        <w:tabs>
          <w:tab w:val="num" w:pos="1440"/>
        </w:tabs>
        <w:ind w:left="1440" w:hanging="360"/>
      </w:pPr>
      <w:rPr>
        <w:rFonts w:ascii="OpenSymbol" w:hAnsi="OpenSymbol" w:cs="Courier New"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Courier New" w:hint="default"/>
      </w:rPr>
    </w:lvl>
    <w:lvl w:ilvl="5">
      <w:start w:val="1"/>
      <w:numFmt w:val="bullet"/>
      <w:lvlText w:val="▪"/>
      <w:lvlJc w:val="left"/>
      <w:pPr>
        <w:tabs>
          <w:tab w:val="num" w:pos="2520"/>
        </w:tabs>
        <w:ind w:left="2520" w:hanging="360"/>
      </w:pPr>
      <w:rPr>
        <w:rFonts w:ascii="OpenSymbol" w:hAnsi="OpenSymbol" w:cs="Courier New"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Courier New" w:hint="default"/>
      </w:rPr>
    </w:lvl>
    <w:lvl w:ilvl="8">
      <w:start w:val="1"/>
      <w:numFmt w:val="bullet"/>
      <w:lvlText w:val="▪"/>
      <w:lvlJc w:val="left"/>
      <w:pPr>
        <w:tabs>
          <w:tab w:val="num" w:pos="3600"/>
        </w:tabs>
        <w:ind w:left="3600" w:hanging="360"/>
      </w:pPr>
      <w:rPr>
        <w:rFonts w:ascii="OpenSymbol" w:hAnsi="OpenSymbol" w:cs="Courier New" w:hint="default"/>
      </w:rPr>
    </w:lvl>
  </w:abstractNum>
  <w:abstractNum w:abstractNumId="2" w15:restartNumberingAfterBreak="0">
    <w:nsid w:val="00000003"/>
    <w:multiLevelType w:val="singleLevel"/>
    <w:tmpl w:val="00000003"/>
    <w:name w:val="WW8Num8"/>
    <w:lvl w:ilvl="0">
      <w:start w:val="1"/>
      <w:numFmt w:val="lowerRoman"/>
      <w:lvlText w:val="%1."/>
      <w:lvlJc w:val="right"/>
      <w:pPr>
        <w:tabs>
          <w:tab w:val="num" w:pos="720"/>
        </w:tabs>
        <w:ind w:left="720" w:hanging="360"/>
      </w:pPr>
      <w:rPr>
        <w:rFonts w:ascii="Symbol" w:hAnsi="Symbol" w:cs="Symbol" w:hint="default"/>
      </w:rPr>
    </w:lvl>
  </w:abstractNum>
  <w:abstractNum w:abstractNumId="3" w15:restartNumberingAfterBreak="0">
    <w:nsid w:val="00000004"/>
    <w:multiLevelType w:val="multilevel"/>
    <w:tmpl w:val="00000004"/>
    <w:name w:val="WW8Num1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00000005"/>
    <w:multiLevelType w:val="multilevel"/>
    <w:tmpl w:val="00000005"/>
    <w:name w:val="WW8Num12"/>
    <w:lvl w:ilvl="0">
      <w:start w:val="1"/>
      <w:numFmt w:val="bullet"/>
      <w:lvlText w:val=""/>
      <w:lvlJc w:val="left"/>
      <w:pPr>
        <w:tabs>
          <w:tab w:val="num" w:pos="0"/>
        </w:tabs>
        <w:ind w:left="360" w:hanging="360"/>
      </w:pPr>
      <w:rPr>
        <w:rFonts w:ascii="Symbol" w:hAnsi="Symbol" w:cs="Tahoma"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Tahoma"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Tahoma"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5" w15:restartNumberingAfterBreak="0">
    <w:nsid w:val="00000006"/>
    <w:multiLevelType w:val="multilevel"/>
    <w:tmpl w:val="00000006"/>
    <w:name w:val="WW8Num13"/>
    <w:lvl w:ilvl="0">
      <w:start w:val="1"/>
      <w:numFmt w:val="bullet"/>
      <w:lvlText w:val=""/>
      <w:lvlJc w:val="left"/>
      <w:pPr>
        <w:tabs>
          <w:tab w:val="num" w:pos="0"/>
        </w:tabs>
        <w:ind w:left="360" w:hanging="360"/>
      </w:pPr>
      <w:rPr>
        <w:rFonts w:ascii="Symbol" w:hAnsi="Symbol" w:cs="Tahoma"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Tahoma"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Tahoma"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6" w15:restartNumberingAfterBreak="0">
    <w:nsid w:val="00000007"/>
    <w:multiLevelType w:val="multilevel"/>
    <w:tmpl w:val="00000007"/>
    <w:name w:val="WW8Num14"/>
    <w:lvl w:ilvl="0">
      <w:start w:val="1"/>
      <w:numFmt w:val="bullet"/>
      <w:lvlText w:val=""/>
      <w:lvlJc w:val="left"/>
      <w:pPr>
        <w:tabs>
          <w:tab w:val="num" w:pos="0"/>
        </w:tabs>
        <w:ind w:left="360" w:hanging="360"/>
      </w:pPr>
      <w:rPr>
        <w:rFonts w:ascii="Symbol" w:hAnsi="Symbol" w:hint="default"/>
        <w:b/>
      </w:rPr>
    </w:lvl>
    <w:lvl w:ilvl="1">
      <w:start w:val="1"/>
      <w:numFmt w:val="bullet"/>
      <w:lvlText w:val="o"/>
      <w:lvlJc w:val="left"/>
      <w:pPr>
        <w:tabs>
          <w:tab w:val="num" w:pos="0"/>
        </w:tabs>
        <w:ind w:left="1080" w:hanging="360"/>
      </w:pPr>
      <w:rPr>
        <w:rFonts w:ascii="Courier New" w:hAnsi="Courier New"/>
      </w:rPr>
    </w:lvl>
    <w:lvl w:ilvl="2">
      <w:start w:val="1"/>
      <w:numFmt w:val="bullet"/>
      <w:lvlText w:val=""/>
      <w:lvlJc w:val="left"/>
      <w:pPr>
        <w:tabs>
          <w:tab w:val="num" w:pos="0"/>
        </w:tabs>
        <w:ind w:left="1800" w:hanging="360"/>
      </w:pPr>
      <w:rPr>
        <w:rFonts w:ascii="Wingdings" w:hAnsi="Wingdings"/>
      </w:rPr>
    </w:lvl>
    <w:lvl w:ilvl="3">
      <w:start w:val="1"/>
      <w:numFmt w:val="bullet"/>
      <w:lvlText w:val=""/>
      <w:lvlJc w:val="left"/>
      <w:pPr>
        <w:tabs>
          <w:tab w:val="num" w:pos="0"/>
        </w:tabs>
        <w:ind w:left="2520" w:hanging="360"/>
      </w:pPr>
      <w:rPr>
        <w:rFonts w:ascii="Symbol" w:hAnsi="Symbol" w:hint="default"/>
        <w:b/>
      </w:rPr>
    </w:lvl>
    <w:lvl w:ilvl="4">
      <w:start w:val="1"/>
      <w:numFmt w:val="bullet"/>
      <w:lvlText w:val="o"/>
      <w:lvlJc w:val="left"/>
      <w:pPr>
        <w:tabs>
          <w:tab w:val="num" w:pos="0"/>
        </w:tabs>
        <w:ind w:left="3240" w:hanging="360"/>
      </w:pPr>
      <w:rPr>
        <w:rFonts w:ascii="Courier New" w:hAnsi="Courier New"/>
      </w:rPr>
    </w:lvl>
    <w:lvl w:ilvl="5">
      <w:start w:val="1"/>
      <w:numFmt w:val="bullet"/>
      <w:lvlText w:val=""/>
      <w:lvlJc w:val="left"/>
      <w:pPr>
        <w:tabs>
          <w:tab w:val="num" w:pos="0"/>
        </w:tabs>
        <w:ind w:left="3960" w:hanging="360"/>
      </w:pPr>
      <w:rPr>
        <w:rFonts w:ascii="Wingdings" w:hAnsi="Wingdings"/>
      </w:rPr>
    </w:lvl>
    <w:lvl w:ilvl="6">
      <w:start w:val="1"/>
      <w:numFmt w:val="bullet"/>
      <w:lvlText w:val=""/>
      <w:lvlJc w:val="left"/>
      <w:pPr>
        <w:tabs>
          <w:tab w:val="num" w:pos="0"/>
        </w:tabs>
        <w:ind w:left="4680" w:hanging="360"/>
      </w:pPr>
      <w:rPr>
        <w:rFonts w:ascii="Symbol" w:hAnsi="Symbol" w:hint="default"/>
        <w:b/>
      </w:rPr>
    </w:lvl>
    <w:lvl w:ilvl="7">
      <w:start w:val="1"/>
      <w:numFmt w:val="bullet"/>
      <w:lvlText w:val="o"/>
      <w:lvlJc w:val="left"/>
      <w:pPr>
        <w:tabs>
          <w:tab w:val="num" w:pos="0"/>
        </w:tabs>
        <w:ind w:left="5400" w:hanging="360"/>
      </w:pPr>
      <w:rPr>
        <w:rFonts w:ascii="Courier New" w:hAnsi="Courier New"/>
      </w:rPr>
    </w:lvl>
    <w:lvl w:ilvl="8">
      <w:start w:val="1"/>
      <w:numFmt w:val="bullet"/>
      <w:lvlText w:val=""/>
      <w:lvlJc w:val="left"/>
      <w:pPr>
        <w:tabs>
          <w:tab w:val="num" w:pos="0"/>
        </w:tabs>
        <w:ind w:left="6120" w:hanging="360"/>
      </w:pPr>
      <w:rPr>
        <w:rFonts w:ascii="Wingdings" w:hAnsi="Wingdings"/>
      </w:rPr>
    </w:lvl>
  </w:abstractNum>
  <w:abstractNum w:abstractNumId="7" w15:restartNumberingAfterBreak="0">
    <w:nsid w:val="00000008"/>
    <w:multiLevelType w:val="multilevel"/>
    <w:tmpl w:val="00000008"/>
    <w:name w:val="WW8Num15"/>
    <w:lvl w:ilvl="0">
      <w:start w:val="1"/>
      <w:numFmt w:val="bullet"/>
      <w:lvlText w:val=""/>
      <w:lvlJc w:val="left"/>
      <w:pPr>
        <w:tabs>
          <w:tab w:val="num" w:pos="0"/>
        </w:tabs>
        <w:ind w:left="360" w:hanging="360"/>
      </w:pPr>
      <w:rPr>
        <w:rFonts w:ascii="Symbol" w:hAnsi="Symbol"/>
      </w:rPr>
    </w:lvl>
    <w:lvl w:ilvl="1">
      <w:start w:val="1"/>
      <w:numFmt w:val="bullet"/>
      <w:lvlText w:val="o"/>
      <w:lvlJc w:val="left"/>
      <w:pPr>
        <w:tabs>
          <w:tab w:val="num" w:pos="0"/>
        </w:tabs>
        <w:ind w:left="1080" w:hanging="360"/>
      </w:pPr>
      <w:rPr>
        <w:rFonts w:ascii="Courier New" w:hAnsi="Courier New"/>
      </w:rPr>
    </w:lvl>
    <w:lvl w:ilvl="2">
      <w:start w:val="1"/>
      <w:numFmt w:val="bullet"/>
      <w:lvlText w:val=""/>
      <w:lvlJc w:val="left"/>
      <w:pPr>
        <w:tabs>
          <w:tab w:val="num" w:pos="0"/>
        </w:tabs>
        <w:ind w:left="1800" w:hanging="360"/>
      </w:pPr>
      <w:rPr>
        <w:rFonts w:ascii="Wingdings" w:hAnsi="Wingdings"/>
      </w:rPr>
    </w:lvl>
    <w:lvl w:ilvl="3">
      <w:start w:val="1"/>
      <w:numFmt w:val="bullet"/>
      <w:lvlText w:val=""/>
      <w:lvlJc w:val="left"/>
      <w:pPr>
        <w:tabs>
          <w:tab w:val="num" w:pos="0"/>
        </w:tabs>
        <w:ind w:left="2520" w:hanging="360"/>
      </w:pPr>
      <w:rPr>
        <w:rFonts w:ascii="Symbol" w:hAnsi="Symbol"/>
      </w:rPr>
    </w:lvl>
    <w:lvl w:ilvl="4">
      <w:start w:val="1"/>
      <w:numFmt w:val="bullet"/>
      <w:lvlText w:val="o"/>
      <w:lvlJc w:val="left"/>
      <w:pPr>
        <w:tabs>
          <w:tab w:val="num" w:pos="0"/>
        </w:tabs>
        <w:ind w:left="3240" w:hanging="360"/>
      </w:pPr>
      <w:rPr>
        <w:rFonts w:ascii="Courier New" w:hAnsi="Courier New"/>
      </w:rPr>
    </w:lvl>
    <w:lvl w:ilvl="5">
      <w:start w:val="1"/>
      <w:numFmt w:val="bullet"/>
      <w:lvlText w:val=""/>
      <w:lvlJc w:val="left"/>
      <w:pPr>
        <w:tabs>
          <w:tab w:val="num" w:pos="0"/>
        </w:tabs>
        <w:ind w:left="3960" w:hanging="360"/>
      </w:pPr>
      <w:rPr>
        <w:rFonts w:ascii="Wingdings" w:hAnsi="Wingdings"/>
      </w:rPr>
    </w:lvl>
    <w:lvl w:ilvl="6">
      <w:start w:val="1"/>
      <w:numFmt w:val="bullet"/>
      <w:lvlText w:val=""/>
      <w:lvlJc w:val="left"/>
      <w:pPr>
        <w:tabs>
          <w:tab w:val="num" w:pos="0"/>
        </w:tabs>
        <w:ind w:left="4680" w:hanging="360"/>
      </w:pPr>
      <w:rPr>
        <w:rFonts w:ascii="Symbol" w:hAnsi="Symbol"/>
      </w:rPr>
    </w:lvl>
    <w:lvl w:ilvl="7">
      <w:start w:val="1"/>
      <w:numFmt w:val="bullet"/>
      <w:lvlText w:val="o"/>
      <w:lvlJc w:val="left"/>
      <w:pPr>
        <w:tabs>
          <w:tab w:val="num" w:pos="0"/>
        </w:tabs>
        <w:ind w:left="5400" w:hanging="360"/>
      </w:pPr>
      <w:rPr>
        <w:rFonts w:ascii="Courier New" w:hAnsi="Courier New"/>
      </w:rPr>
    </w:lvl>
    <w:lvl w:ilvl="8">
      <w:start w:val="1"/>
      <w:numFmt w:val="bullet"/>
      <w:lvlText w:val=""/>
      <w:lvlJc w:val="left"/>
      <w:pPr>
        <w:tabs>
          <w:tab w:val="num" w:pos="0"/>
        </w:tabs>
        <w:ind w:left="6120" w:hanging="360"/>
      </w:pPr>
      <w:rPr>
        <w:rFonts w:ascii="Wingdings" w:hAnsi="Wingdings"/>
      </w:rPr>
    </w:lvl>
  </w:abstractNum>
  <w:abstractNum w:abstractNumId="8" w15:restartNumberingAfterBreak="0">
    <w:nsid w:val="00000009"/>
    <w:multiLevelType w:val="multilevel"/>
    <w:tmpl w:val="00000009"/>
    <w:name w:val="WW8Num16"/>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9" w15:restartNumberingAfterBreak="0">
    <w:nsid w:val="338B2719"/>
    <w:multiLevelType w:val="hybridMultilevel"/>
    <w:tmpl w:val="AA42561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0" w15:restartNumberingAfterBreak="0">
    <w:nsid w:val="497437CC"/>
    <w:multiLevelType w:val="hybridMultilevel"/>
    <w:tmpl w:val="721860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AA74F35"/>
    <w:multiLevelType w:val="hybridMultilevel"/>
    <w:tmpl w:val="E5B8797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11"/>
  </w:num>
  <w:num w:numId="11">
    <w:abstractNumId w:val="9"/>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7182"/>
    <w:rsid w:val="00062CF7"/>
    <w:rsid w:val="000B68A3"/>
    <w:rsid w:val="000F78A5"/>
    <w:rsid w:val="00136DD3"/>
    <w:rsid w:val="00193EEC"/>
    <w:rsid w:val="00210B26"/>
    <w:rsid w:val="00243157"/>
    <w:rsid w:val="002F5A86"/>
    <w:rsid w:val="00395DEA"/>
    <w:rsid w:val="003970AB"/>
    <w:rsid w:val="004044B2"/>
    <w:rsid w:val="00421081"/>
    <w:rsid w:val="004573DB"/>
    <w:rsid w:val="0046421C"/>
    <w:rsid w:val="004704CD"/>
    <w:rsid w:val="00511827"/>
    <w:rsid w:val="005138AF"/>
    <w:rsid w:val="00566389"/>
    <w:rsid w:val="005A2BB4"/>
    <w:rsid w:val="005B7295"/>
    <w:rsid w:val="005D5E9F"/>
    <w:rsid w:val="005D736D"/>
    <w:rsid w:val="005F0069"/>
    <w:rsid w:val="00627182"/>
    <w:rsid w:val="00642497"/>
    <w:rsid w:val="006F5A31"/>
    <w:rsid w:val="006F6B1C"/>
    <w:rsid w:val="00724E75"/>
    <w:rsid w:val="00732ECB"/>
    <w:rsid w:val="00776866"/>
    <w:rsid w:val="00781177"/>
    <w:rsid w:val="00795F74"/>
    <w:rsid w:val="007B3707"/>
    <w:rsid w:val="007C4BB3"/>
    <w:rsid w:val="007D1029"/>
    <w:rsid w:val="008879F0"/>
    <w:rsid w:val="008953CB"/>
    <w:rsid w:val="008B0DCE"/>
    <w:rsid w:val="008E764B"/>
    <w:rsid w:val="00915235"/>
    <w:rsid w:val="00976168"/>
    <w:rsid w:val="009839C5"/>
    <w:rsid w:val="009900B6"/>
    <w:rsid w:val="009B298B"/>
    <w:rsid w:val="009B2D3C"/>
    <w:rsid w:val="00A371FC"/>
    <w:rsid w:val="00A5456D"/>
    <w:rsid w:val="00A705B9"/>
    <w:rsid w:val="00AE200A"/>
    <w:rsid w:val="00AE5B0C"/>
    <w:rsid w:val="00AE7FDC"/>
    <w:rsid w:val="00B41EFC"/>
    <w:rsid w:val="00C41840"/>
    <w:rsid w:val="00CC6C4F"/>
    <w:rsid w:val="00D2043F"/>
    <w:rsid w:val="00D213F9"/>
    <w:rsid w:val="00D2703F"/>
    <w:rsid w:val="00D62E41"/>
    <w:rsid w:val="00DB37F4"/>
    <w:rsid w:val="00DC28EC"/>
    <w:rsid w:val="00DD5B00"/>
    <w:rsid w:val="00E66BA6"/>
    <w:rsid w:val="00EA7C2C"/>
    <w:rsid w:val="00EC2E95"/>
    <w:rsid w:val="00EF4F9D"/>
    <w:rsid w:val="00F1299F"/>
    <w:rsid w:val="00F5409B"/>
    <w:rsid w:val="00FD0E3F"/>
    <w:rsid w:val="00FF18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DF828"/>
  <w15:docId w15:val="{45DE9D7E-5483-437E-AF1C-1348EBD11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7182"/>
    <w:pPr>
      <w:suppressAutoHyphens/>
      <w:spacing w:after="0" w:line="240" w:lineRule="auto"/>
    </w:pPr>
    <w:rPr>
      <w:rFonts w:ascii="Times New Roman" w:eastAsia="Times New Roman" w:hAnsi="Times New Roman" w:cs="Times New Roman"/>
      <w:sz w:val="24"/>
      <w:szCs w:val="24"/>
      <w:lang w:eastAsia="ar-SA"/>
    </w:rPr>
  </w:style>
  <w:style w:type="paragraph" w:styleId="Heading1">
    <w:name w:val="heading 1"/>
    <w:basedOn w:val="Normal"/>
    <w:next w:val="Normal"/>
    <w:link w:val="Heading1Char"/>
    <w:qFormat/>
    <w:rsid w:val="00627182"/>
    <w:pPr>
      <w:keepNext/>
      <w:suppressAutoHyphens w:val="0"/>
      <w:outlineLvl w:val="0"/>
    </w:pPr>
    <w:rPr>
      <w:rFonts w:ascii="Tahoma" w:hAnsi="Tahoma"/>
      <w:szCs w:val="20"/>
      <w:lang w:eastAsia="en-US"/>
    </w:rPr>
  </w:style>
  <w:style w:type="paragraph" w:styleId="Heading2">
    <w:name w:val="heading 2"/>
    <w:basedOn w:val="Normal"/>
    <w:next w:val="Normal"/>
    <w:link w:val="Heading2Char"/>
    <w:qFormat/>
    <w:rsid w:val="00627182"/>
    <w:pPr>
      <w:keepNext/>
      <w:suppressAutoHyphens w:val="0"/>
      <w:outlineLvl w:val="1"/>
    </w:pPr>
    <w:rPr>
      <w:rFonts w:ascii="Tahoma" w:hAnsi="Tahoma"/>
      <w:b/>
      <w:szCs w:val="20"/>
      <w:lang w:eastAsia="en-US"/>
    </w:rPr>
  </w:style>
  <w:style w:type="paragraph" w:styleId="Heading3">
    <w:name w:val="heading 3"/>
    <w:basedOn w:val="Normal"/>
    <w:next w:val="Normal"/>
    <w:link w:val="Heading3Char"/>
    <w:qFormat/>
    <w:rsid w:val="00627182"/>
    <w:pPr>
      <w:keepNext/>
      <w:suppressAutoHyphens w:val="0"/>
      <w:outlineLvl w:val="2"/>
    </w:pPr>
    <w:rPr>
      <w:rFonts w:ascii="Tahoma" w:hAnsi="Tahoma" w:cs="Tahoma"/>
      <w:b/>
      <w:bCs/>
      <w:sz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27182"/>
    <w:rPr>
      <w:rFonts w:ascii="Tahoma" w:eastAsia="Times New Roman" w:hAnsi="Tahoma" w:cs="Times New Roman"/>
      <w:sz w:val="24"/>
      <w:szCs w:val="20"/>
    </w:rPr>
  </w:style>
  <w:style w:type="character" w:customStyle="1" w:styleId="Heading2Char">
    <w:name w:val="Heading 2 Char"/>
    <w:basedOn w:val="DefaultParagraphFont"/>
    <w:link w:val="Heading2"/>
    <w:rsid w:val="00627182"/>
    <w:rPr>
      <w:rFonts w:ascii="Tahoma" w:eastAsia="Times New Roman" w:hAnsi="Tahoma" w:cs="Times New Roman"/>
      <w:b/>
      <w:sz w:val="24"/>
      <w:szCs w:val="20"/>
    </w:rPr>
  </w:style>
  <w:style w:type="character" w:customStyle="1" w:styleId="Heading3Char">
    <w:name w:val="Heading 3 Char"/>
    <w:basedOn w:val="DefaultParagraphFont"/>
    <w:link w:val="Heading3"/>
    <w:rsid w:val="00627182"/>
    <w:rPr>
      <w:rFonts w:ascii="Tahoma" w:eastAsia="Times New Roman" w:hAnsi="Tahoma" w:cs="Tahoma"/>
      <w:b/>
      <w:bCs/>
      <w:sz w:val="20"/>
      <w:szCs w:val="24"/>
    </w:rPr>
  </w:style>
  <w:style w:type="paragraph" w:styleId="BodyText">
    <w:name w:val="Body Text"/>
    <w:basedOn w:val="Normal"/>
    <w:link w:val="BodyTextChar"/>
    <w:rsid w:val="00627182"/>
    <w:pPr>
      <w:spacing w:after="120"/>
    </w:pPr>
  </w:style>
  <w:style w:type="character" w:customStyle="1" w:styleId="BodyTextChar">
    <w:name w:val="Body Text Char"/>
    <w:basedOn w:val="DefaultParagraphFont"/>
    <w:link w:val="BodyText"/>
    <w:rsid w:val="00627182"/>
    <w:rPr>
      <w:rFonts w:ascii="Times New Roman" w:eastAsia="Times New Roman" w:hAnsi="Times New Roman" w:cs="Times New Roman"/>
      <w:sz w:val="24"/>
      <w:szCs w:val="24"/>
      <w:lang w:eastAsia="ar-SA"/>
    </w:rPr>
  </w:style>
  <w:style w:type="character" w:styleId="Hyperlink">
    <w:name w:val="Hyperlink"/>
    <w:rsid w:val="00627182"/>
    <w:rPr>
      <w:color w:val="0000FF"/>
      <w:u w:val="single"/>
    </w:rPr>
  </w:style>
  <w:style w:type="paragraph" w:styleId="BodyText2">
    <w:name w:val="Body Text 2"/>
    <w:basedOn w:val="Normal"/>
    <w:link w:val="BodyText2Char"/>
    <w:rsid w:val="00627182"/>
    <w:rPr>
      <w:szCs w:val="20"/>
    </w:rPr>
  </w:style>
  <w:style w:type="character" w:customStyle="1" w:styleId="BodyText2Char">
    <w:name w:val="Body Text 2 Char"/>
    <w:basedOn w:val="DefaultParagraphFont"/>
    <w:link w:val="BodyText2"/>
    <w:rsid w:val="00627182"/>
    <w:rPr>
      <w:rFonts w:ascii="Times New Roman" w:eastAsia="Times New Roman" w:hAnsi="Times New Roman" w:cs="Times New Roman"/>
      <w:sz w:val="24"/>
      <w:szCs w:val="20"/>
      <w:lang w:eastAsia="ar-SA"/>
    </w:rPr>
  </w:style>
  <w:style w:type="paragraph" w:styleId="ListParagraph">
    <w:name w:val="List Paragraph"/>
    <w:basedOn w:val="Normal"/>
    <w:qFormat/>
    <w:rsid w:val="00627182"/>
    <w:pPr>
      <w:ind w:left="720"/>
    </w:pPr>
  </w:style>
  <w:style w:type="paragraph" w:styleId="BalloonText">
    <w:name w:val="Balloon Text"/>
    <w:basedOn w:val="Normal"/>
    <w:link w:val="BalloonTextChar"/>
    <w:uiPriority w:val="99"/>
    <w:semiHidden/>
    <w:unhideWhenUsed/>
    <w:rsid w:val="00627182"/>
    <w:rPr>
      <w:rFonts w:ascii="Tahoma" w:hAnsi="Tahoma" w:cs="Tahoma"/>
      <w:sz w:val="16"/>
      <w:szCs w:val="16"/>
    </w:rPr>
  </w:style>
  <w:style w:type="character" w:customStyle="1" w:styleId="BalloonTextChar">
    <w:name w:val="Balloon Text Char"/>
    <w:basedOn w:val="DefaultParagraphFont"/>
    <w:link w:val="BalloonText"/>
    <w:uiPriority w:val="99"/>
    <w:semiHidden/>
    <w:rsid w:val="00627182"/>
    <w:rPr>
      <w:rFonts w:ascii="Tahoma" w:eastAsia="Times New Roman" w:hAnsi="Tahoma" w:cs="Tahoma"/>
      <w:sz w:val="16"/>
      <w:szCs w:val="16"/>
      <w:lang w:eastAsia="ar-SA"/>
    </w:rPr>
  </w:style>
  <w:style w:type="character" w:styleId="FollowedHyperlink">
    <w:name w:val="FollowedHyperlink"/>
    <w:basedOn w:val="DefaultParagraphFont"/>
    <w:uiPriority w:val="99"/>
    <w:semiHidden/>
    <w:unhideWhenUsed/>
    <w:rsid w:val="004573DB"/>
    <w:rPr>
      <w:color w:val="800080" w:themeColor="followedHyperlink"/>
      <w:u w:val="single"/>
    </w:rPr>
  </w:style>
  <w:style w:type="character" w:styleId="CommentReference">
    <w:name w:val="annotation reference"/>
    <w:basedOn w:val="DefaultParagraphFont"/>
    <w:uiPriority w:val="99"/>
    <w:semiHidden/>
    <w:unhideWhenUsed/>
    <w:rsid w:val="00566389"/>
    <w:rPr>
      <w:sz w:val="16"/>
      <w:szCs w:val="16"/>
    </w:rPr>
  </w:style>
  <w:style w:type="paragraph" w:styleId="CommentText">
    <w:name w:val="annotation text"/>
    <w:basedOn w:val="Normal"/>
    <w:link w:val="CommentTextChar"/>
    <w:uiPriority w:val="99"/>
    <w:unhideWhenUsed/>
    <w:rsid w:val="00566389"/>
    <w:rPr>
      <w:sz w:val="20"/>
      <w:szCs w:val="20"/>
    </w:rPr>
  </w:style>
  <w:style w:type="character" w:customStyle="1" w:styleId="CommentTextChar">
    <w:name w:val="Comment Text Char"/>
    <w:basedOn w:val="DefaultParagraphFont"/>
    <w:link w:val="CommentText"/>
    <w:uiPriority w:val="99"/>
    <w:rsid w:val="00566389"/>
    <w:rPr>
      <w:rFonts w:ascii="Times New Roman" w:eastAsia="Times New Roman" w:hAnsi="Times New Roman" w:cs="Times New Roman"/>
      <w:sz w:val="20"/>
      <w:szCs w:val="20"/>
      <w:lang w:eastAsia="ar-SA"/>
    </w:rPr>
  </w:style>
  <w:style w:type="paragraph" w:styleId="CommentSubject">
    <w:name w:val="annotation subject"/>
    <w:basedOn w:val="CommentText"/>
    <w:next w:val="CommentText"/>
    <w:link w:val="CommentSubjectChar"/>
    <w:uiPriority w:val="99"/>
    <w:semiHidden/>
    <w:unhideWhenUsed/>
    <w:rsid w:val="00566389"/>
    <w:rPr>
      <w:b/>
      <w:bCs/>
    </w:rPr>
  </w:style>
  <w:style w:type="character" w:customStyle="1" w:styleId="CommentSubjectChar">
    <w:name w:val="Comment Subject Char"/>
    <w:basedOn w:val="CommentTextChar"/>
    <w:link w:val="CommentSubject"/>
    <w:uiPriority w:val="99"/>
    <w:semiHidden/>
    <w:rsid w:val="00566389"/>
    <w:rPr>
      <w:rFonts w:ascii="Times New Roman" w:eastAsia="Times New Roman" w:hAnsi="Times New Roman" w:cs="Times New Roman"/>
      <w:b/>
      <w:bCs/>
      <w:sz w:val="20"/>
      <w:szCs w:val="20"/>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2417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intranet.abertay.ac.uk/students/assessments-and-exams/mitigating-circumstances/" TargetMode="External"/><Relationship Id="rId5" Type="http://schemas.openxmlformats.org/officeDocument/2006/relationships/styles" Target="styles.xml"/><Relationship Id="rId10" Type="http://schemas.openxmlformats.org/officeDocument/2006/relationships/hyperlink" Target="https://intranet.abertay.ac.uk/docurl/42828" TargetMode="External"/><Relationship Id="rId4" Type="http://schemas.openxmlformats.org/officeDocument/2006/relationships/numbering" Target="numbering.xml"/><Relationship Id="rId9" Type="http://schemas.openxmlformats.org/officeDocument/2006/relationships/hyperlink" Target="https://intranet.abertay.ac.uk/library/referenc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3553FA8616F3A45AD369E275EA42271" ma:contentTypeVersion="13" ma:contentTypeDescription="Create a new document." ma:contentTypeScope="" ma:versionID="cd024c8df08cc3ea99fc166e0492b3d8">
  <xsd:schema xmlns:xsd="http://www.w3.org/2001/XMLSchema" xmlns:xs="http://www.w3.org/2001/XMLSchema" xmlns:p="http://schemas.microsoft.com/office/2006/metadata/properties" xmlns:ns3="371a10d4-9e19-41a9-948b-d1cca29b4cb6" xmlns:ns4="18dffc30-a361-43f0-bb4a-1f62e819a6f2" targetNamespace="http://schemas.microsoft.com/office/2006/metadata/properties" ma:root="true" ma:fieldsID="785ce7f41acaae3228c8b8dbe71cc83e" ns3:_="" ns4:_="">
    <xsd:import namespace="371a10d4-9e19-41a9-948b-d1cca29b4cb6"/>
    <xsd:import namespace="18dffc30-a361-43f0-bb4a-1f62e819a6f2"/>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1a10d4-9e19-41a9-948b-d1cca29b4cb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8dffc30-a361-43f0-bb4a-1f62e819a6f2"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58DF67E-A2B9-4DDB-9CB9-717BDFD6B0C0}">
  <ds:schemaRefs>
    <ds:schemaRef ds:uri="http://purl.org/dc/terms/"/>
    <ds:schemaRef ds:uri="http://schemas.openxmlformats.org/package/2006/metadata/core-properties"/>
    <ds:schemaRef ds:uri="http://schemas.microsoft.com/office/2006/documentManagement/types"/>
    <ds:schemaRef ds:uri="http://purl.org/dc/dcmitype/"/>
    <ds:schemaRef ds:uri="http://schemas.microsoft.com/office/infopath/2007/PartnerControls"/>
    <ds:schemaRef ds:uri="http://purl.org/dc/elements/1.1/"/>
    <ds:schemaRef ds:uri="http://schemas.microsoft.com/office/2006/metadata/properties"/>
    <ds:schemaRef ds:uri="371a10d4-9e19-41a9-948b-d1cca29b4cb6"/>
    <ds:schemaRef ds:uri="18dffc30-a361-43f0-bb4a-1f62e819a6f2"/>
    <ds:schemaRef ds:uri="http://www.w3.org/XML/1998/namespace"/>
  </ds:schemaRefs>
</ds:datastoreItem>
</file>

<file path=customXml/itemProps2.xml><?xml version="1.0" encoding="utf-8"?>
<ds:datastoreItem xmlns:ds="http://schemas.openxmlformats.org/officeDocument/2006/customXml" ds:itemID="{A705778B-2A7E-4D28-B427-6817A7044806}">
  <ds:schemaRefs>
    <ds:schemaRef ds:uri="http://schemas.microsoft.com/sharepoint/v3/contenttype/forms"/>
  </ds:schemaRefs>
</ds:datastoreItem>
</file>

<file path=customXml/itemProps3.xml><?xml version="1.0" encoding="utf-8"?>
<ds:datastoreItem xmlns:ds="http://schemas.openxmlformats.org/officeDocument/2006/customXml" ds:itemID="{2607A1AD-4103-4F84-9600-9B167661F6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1a10d4-9e19-41a9-948b-d1cca29b4cb6"/>
    <ds:schemaRef ds:uri="18dffc30-a361-43f0-bb4a-1f62e819a6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8</Pages>
  <Words>1755</Words>
  <Characters>10006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UAD</Company>
  <LinksUpToDate>false</LinksUpToDate>
  <CharactersWithSpaces>11738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Archibald, Jacqueline</dc:creator>
  <cp:lastModifiedBy>Jacqueline Archibald</cp:lastModifiedBy>
  <cp:revision>17</cp:revision>
  <dcterms:created xsi:type="dcterms:W3CDTF">2021-09-15T15:27:00Z</dcterms:created>
  <dcterms:modified xsi:type="dcterms:W3CDTF">2021-09-15T16:49:00Z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0x01010033553FA8616F3A45AD369E275EA42271</vt:lpwstr>
  </property>
</Properties>
</file>